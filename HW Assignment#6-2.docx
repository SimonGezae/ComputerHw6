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7E92D" w14:textId="77777777" w:rsidR="005D499D" w:rsidRPr="004E4EE3" w:rsidRDefault="005D499D" w:rsidP="005D499D">
      <w:pPr>
        <w:snapToGrid w:val="0"/>
        <w:rPr>
          <w:b/>
          <w:bCs/>
          <w:sz w:val="32"/>
          <w:szCs w:val="28"/>
        </w:rPr>
      </w:pPr>
      <w:r w:rsidRPr="00FF5DA7">
        <w:rPr>
          <w:b/>
          <w:bCs/>
          <w:noProof/>
          <w:sz w:val="32"/>
          <w:szCs w:val="28"/>
        </w:rPr>
        <w:drawing>
          <wp:inline distT="0" distB="0" distL="0" distR="0" wp14:anchorId="69D37E2A" wp14:editId="719C12E2">
            <wp:extent cx="504825" cy="484505"/>
            <wp:effectExtent l="0" t="0" r="9525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  <w:t xml:space="preserve"> San Francisco Bay</w:t>
      </w:r>
      <w:r w:rsidRPr="004E4EE3">
        <w:rPr>
          <w:b/>
          <w:bCs/>
          <w:sz w:val="32"/>
          <w:szCs w:val="28"/>
        </w:rPr>
        <w:t xml:space="preserve"> University</w:t>
      </w:r>
    </w:p>
    <w:p w14:paraId="67B7FED4" w14:textId="77777777" w:rsidR="0069329C" w:rsidRDefault="0069329C" w:rsidP="0069329C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18B80454" w14:textId="77777777" w:rsidR="00165779" w:rsidRDefault="004C089B">
      <w:pPr>
        <w:snapToGrid w:val="0"/>
        <w:jc w:val="center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 w:rsidRPr="004C089B">
        <w:rPr>
          <w:rFonts w:eastAsia="TimesNewRomanPS-BoldMT" w:cs="SimSun"/>
          <w:b/>
          <w:bCs/>
          <w:sz w:val="24"/>
          <w:lang w:eastAsia="zh-CN"/>
        </w:rPr>
        <w:t>EE488 - Computer Architecture</w:t>
      </w:r>
    </w:p>
    <w:p w14:paraId="668AC0E9" w14:textId="77777777" w:rsidR="00165779" w:rsidRDefault="00993E1F">
      <w:pPr>
        <w:snapToGrid w:val="0"/>
        <w:jc w:val="center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Homework </w:t>
      </w:r>
      <w:r w:rsidR="007D63EA">
        <w:rPr>
          <w:rFonts w:eastAsia="TimesNewRomanPS-BoldMT" w:cs="SimSun"/>
          <w:b/>
          <w:bCs/>
          <w:sz w:val="24"/>
          <w:lang w:eastAsia="zh-CN"/>
        </w:rPr>
        <w:t>Assignment #6</w:t>
      </w:r>
    </w:p>
    <w:p w14:paraId="7417A5E6" w14:textId="1535D77E" w:rsidR="00165779" w:rsidRDefault="00F90A6B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Due day: </w:t>
      </w:r>
      <w:r w:rsidR="00826C80">
        <w:rPr>
          <w:rFonts w:eastAsia="TimesNewRomanPS-BoldMT" w:cs="SimSun"/>
          <w:b/>
          <w:bCs/>
          <w:sz w:val="24"/>
          <w:lang w:eastAsia="zh-CN"/>
        </w:rPr>
        <w:t>4</w:t>
      </w:r>
      <w:r>
        <w:rPr>
          <w:rFonts w:eastAsia="TimesNewRomanPS-BoldMT" w:cs="SimSun"/>
          <w:b/>
          <w:bCs/>
          <w:sz w:val="24"/>
          <w:lang w:eastAsia="zh-CN"/>
        </w:rPr>
        <w:t>/</w:t>
      </w:r>
      <w:r w:rsidR="00826C80">
        <w:rPr>
          <w:rFonts w:eastAsia="TimesNewRomanPS-BoldMT" w:cs="SimSun"/>
          <w:b/>
          <w:bCs/>
          <w:sz w:val="24"/>
          <w:lang w:eastAsia="zh-CN"/>
        </w:rPr>
        <w:t>10</w:t>
      </w:r>
      <w:r w:rsidR="001A560B">
        <w:rPr>
          <w:rFonts w:eastAsia="TimesNewRomanPS-BoldMT" w:cs="SimSun"/>
          <w:b/>
          <w:bCs/>
          <w:sz w:val="24"/>
          <w:lang w:eastAsia="zh-CN"/>
        </w:rPr>
        <w:t>/202</w:t>
      </w:r>
      <w:r w:rsidR="00B8197A">
        <w:rPr>
          <w:rFonts w:eastAsia="TimesNewRomanPS-BoldMT" w:cs="SimSun"/>
          <w:b/>
          <w:bCs/>
          <w:sz w:val="24"/>
          <w:lang w:eastAsia="zh-CN"/>
        </w:rPr>
        <w:t>3</w:t>
      </w:r>
    </w:p>
    <w:p w14:paraId="4A44610A" w14:textId="77777777" w:rsidR="00165779" w:rsidRDefault="00165779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</w:p>
    <w:p w14:paraId="3EAFE7BF" w14:textId="2E8B84DE" w:rsidR="00A34B5D" w:rsidRDefault="00A34B5D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Name: Simon Gezae </w:t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  <w:t>ID: 19830</w:t>
      </w:r>
    </w:p>
    <w:p w14:paraId="3C4B9978" w14:textId="5A59B635" w:rsidR="00165779" w:rsidRDefault="0016577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7428BFF9" w14:textId="77777777" w:rsidR="00A34B5D" w:rsidRDefault="00A34B5D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3B4B6C75" w14:textId="77777777" w:rsidR="00165779" w:rsidRDefault="0016577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578C9281" w14:textId="77777777" w:rsidR="004F6D6F" w:rsidRDefault="00165779"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</w:t>
      </w:r>
      <w:r w:rsidR="00F37C3F">
        <w:rPr>
          <w:rFonts w:eastAsia="TimesNewRomanPS-BoldMT" w:cs="SimSun"/>
          <w:b/>
          <w:bCs/>
          <w:sz w:val="24"/>
          <w:lang w:eastAsia="zh-CN"/>
        </w:rPr>
        <w:t>ush the answer sheet to GitH</w:t>
      </w:r>
      <w:r w:rsidR="00FE4FF6">
        <w:rPr>
          <w:rFonts w:eastAsia="TimesNewRomanPS-BoldMT" w:cs="SimSun"/>
          <w:b/>
          <w:bCs/>
          <w:sz w:val="24"/>
          <w:lang w:eastAsia="zh-CN"/>
        </w:rPr>
        <w:t xml:space="preserve">ub </w:t>
      </w:r>
      <w:r w:rsidR="002C3C6F">
        <w:rPr>
          <w:rFonts w:eastAsia="TimesNewRomanPS-BoldMT" w:cs="SimSun"/>
          <w:b/>
          <w:bCs/>
          <w:sz w:val="24"/>
          <w:lang w:eastAsia="zh-CN"/>
        </w:rPr>
        <w:t xml:space="preserve">in </w:t>
      </w:r>
      <w:r w:rsidR="002C3C6F" w:rsidRPr="0036640E">
        <w:rPr>
          <w:rFonts w:eastAsia="TimesNewRomanPS-BoldMT" w:cs="SimSun"/>
          <w:b/>
          <w:bCs/>
          <w:color w:val="FF0000"/>
          <w:sz w:val="24"/>
          <w:lang w:eastAsia="zh-CN"/>
        </w:rPr>
        <w:t>word file</w:t>
      </w:r>
    </w:p>
    <w:p w14:paraId="46DD3C13" w14:textId="77777777" w:rsidR="00165779" w:rsidRDefault="00165779"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could not be accepted.</w:t>
      </w:r>
    </w:p>
    <w:p w14:paraId="30567D3E" w14:textId="77777777" w:rsidR="00165779" w:rsidRPr="002C1ABC" w:rsidRDefault="00165779" w:rsidP="007E68DA">
      <w:pPr>
        <w:numPr>
          <w:ilvl w:val="0"/>
          <w:numId w:val="1"/>
        </w:numPr>
        <w:snapToGrid w:val="0"/>
        <w:ind w:left="270" w:hanging="270"/>
        <w:rPr>
          <w:rFonts w:eastAsia="TimesNewRomanPS-BoldMT" w:cs="SimSun"/>
          <w:b/>
          <w:bCs/>
          <w:sz w:val="22"/>
          <w:lang w:eastAsia="zh-CN"/>
        </w:rPr>
      </w:pPr>
      <w:r w:rsidRPr="002C1ABC">
        <w:rPr>
          <w:rFonts w:eastAsia="TimesNewRomanPS-BoldMT" w:cs="SimSun"/>
          <w:b/>
          <w:bCs/>
          <w:sz w:val="24"/>
          <w:lang w:eastAsia="zh-CN"/>
        </w:rPr>
        <w:t>Takes academic honesty and integrity seriously (Zero Tolerance of Cheating &amp; Plagiarism)</w:t>
      </w:r>
    </w:p>
    <w:p w14:paraId="010F9349" w14:textId="77777777" w:rsidR="00E317EF" w:rsidRDefault="00E317EF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4D92103D" w14:textId="77777777" w:rsidR="00AA34F2" w:rsidRDefault="00AA34F2" w:rsidP="00AA34F2">
      <w:pPr>
        <w:tabs>
          <w:tab w:val="left" w:pos="0"/>
          <w:tab w:val="left" w:pos="360"/>
        </w:tabs>
        <w:rPr>
          <w:sz w:val="23"/>
          <w:szCs w:val="23"/>
        </w:rPr>
      </w:pPr>
    </w:p>
    <w:p w14:paraId="7785E141" w14:textId="07B8B659" w:rsidR="00222C52" w:rsidRDefault="00A627F6" w:rsidP="00222C52">
      <w:pPr>
        <w:pStyle w:val="ListParagraph"/>
        <w:numPr>
          <w:ilvl w:val="0"/>
          <w:numId w:val="6"/>
        </w:numPr>
        <w:snapToGrid w:val="0"/>
        <w:ind w:left="360"/>
        <w:contextualSpacing/>
        <w:rPr>
          <w:sz w:val="24"/>
          <w:lang w:eastAsia="zh-CN"/>
        </w:rPr>
      </w:pPr>
      <w:r w:rsidRPr="00A627F6">
        <w:rPr>
          <w:sz w:val="24"/>
          <w:lang w:eastAsia="zh-CN"/>
        </w:rPr>
        <w:t>Write the design module in RTL level to implement</w:t>
      </w:r>
      <w:r>
        <w:rPr>
          <w:b/>
          <w:sz w:val="24"/>
          <w:lang w:eastAsia="zh-CN"/>
        </w:rPr>
        <w:t xml:space="preserve"> </w:t>
      </w:r>
      <w:r w:rsidR="005C0668" w:rsidRPr="001457F0">
        <w:rPr>
          <w:sz w:val="24"/>
          <w:lang w:eastAsia="zh-CN"/>
        </w:rPr>
        <w:t>"</w:t>
      </w:r>
      <w:r w:rsidR="00222C52">
        <w:rPr>
          <w:sz w:val="24"/>
          <w:lang w:eastAsia="zh-CN"/>
        </w:rPr>
        <w:t>Carry Lookahead</w:t>
      </w:r>
      <w:r w:rsidR="005C0668" w:rsidRPr="001457F0">
        <w:rPr>
          <w:sz w:val="24"/>
          <w:lang w:eastAsia="zh-CN"/>
        </w:rPr>
        <w:t>"</w:t>
      </w:r>
      <w:r>
        <w:rPr>
          <w:sz w:val="24"/>
          <w:lang w:eastAsia="zh-CN"/>
        </w:rPr>
        <w:t xml:space="preserve"> </w:t>
      </w:r>
      <w:r w:rsidR="00AA58FE">
        <w:rPr>
          <w:sz w:val="24"/>
          <w:lang w:eastAsia="zh-CN"/>
        </w:rPr>
        <w:t xml:space="preserve">addition </w:t>
      </w:r>
      <w:r>
        <w:rPr>
          <w:sz w:val="24"/>
          <w:lang w:eastAsia="zh-CN"/>
        </w:rPr>
        <w:t>for</w:t>
      </w:r>
      <w:r w:rsidR="00AA58FE">
        <w:rPr>
          <w:sz w:val="24"/>
          <w:lang w:eastAsia="zh-CN"/>
        </w:rPr>
        <w:t xml:space="preserve"> </w:t>
      </w:r>
      <w:r w:rsidR="00CA6AE2">
        <w:rPr>
          <w:sz w:val="24"/>
          <w:lang w:eastAsia="zh-CN"/>
        </w:rPr>
        <w:t>8</w:t>
      </w:r>
      <w:r w:rsidR="00222C52">
        <w:rPr>
          <w:sz w:val="24"/>
          <w:lang w:eastAsia="zh-CN"/>
        </w:rPr>
        <w:t>-bits</w:t>
      </w:r>
      <w:r>
        <w:rPr>
          <w:sz w:val="24"/>
          <w:lang w:eastAsia="zh-CN"/>
        </w:rPr>
        <w:t xml:space="preserve"> </w:t>
      </w:r>
      <w:r w:rsidR="00AA58FE">
        <w:rPr>
          <w:sz w:val="24"/>
          <w:lang w:eastAsia="zh-CN"/>
        </w:rPr>
        <w:t>adder including carry-in bit</w:t>
      </w:r>
      <w:r>
        <w:rPr>
          <w:sz w:val="24"/>
          <w:lang w:eastAsia="zh-CN"/>
        </w:rPr>
        <w:t>, and then verify it by the testbench</w:t>
      </w:r>
      <w:r w:rsidR="00AA58FE">
        <w:rPr>
          <w:sz w:val="24"/>
          <w:lang w:eastAsia="zh-CN"/>
        </w:rPr>
        <w:t>.</w:t>
      </w:r>
    </w:p>
    <w:p w14:paraId="661F71E6" w14:textId="68A1E4FC" w:rsidR="007A375A" w:rsidRDefault="007A375A" w:rsidP="007A375A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4BC34C07" w14:textId="0A4306D7" w:rsidR="00205A65" w:rsidRDefault="00205A65" w:rsidP="007A375A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205A65">
        <w:rPr>
          <w:sz w:val="24"/>
          <w:highlight w:val="yellow"/>
          <w:lang w:eastAsia="zh-CN"/>
        </w:rPr>
        <w:t>Design:</w:t>
      </w:r>
    </w:p>
    <w:p w14:paraId="687BCA93" w14:textId="77777777" w:rsidR="00205A65" w:rsidRPr="00205A65" w:rsidRDefault="00205A65" w:rsidP="00205A65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205A65">
        <w:rPr>
          <w:sz w:val="24"/>
          <w:lang w:eastAsia="zh-CN"/>
        </w:rPr>
        <w:t>module cla8(input [7:0] a, b,</w:t>
      </w:r>
    </w:p>
    <w:p w14:paraId="70174796" w14:textId="77777777" w:rsidR="00205A65" w:rsidRPr="00205A65" w:rsidRDefault="00205A65" w:rsidP="00205A65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205A65">
        <w:rPr>
          <w:sz w:val="24"/>
          <w:lang w:eastAsia="zh-CN"/>
        </w:rPr>
        <w:t xml:space="preserve">            input </w:t>
      </w:r>
      <w:proofErr w:type="spellStart"/>
      <w:r w:rsidRPr="00205A65">
        <w:rPr>
          <w:sz w:val="24"/>
          <w:lang w:eastAsia="zh-CN"/>
        </w:rPr>
        <w:t>cin</w:t>
      </w:r>
      <w:proofErr w:type="spellEnd"/>
      <w:r w:rsidRPr="00205A65">
        <w:rPr>
          <w:sz w:val="24"/>
          <w:lang w:eastAsia="zh-CN"/>
        </w:rPr>
        <w:t>,</w:t>
      </w:r>
    </w:p>
    <w:p w14:paraId="48222BB2" w14:textId="77777777" w:rsidR="00205A65" w:rsidRPr="00205A65" w:rsidRDefault="00205A65" w:rsidP="00205A65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205A65">
        <w:rPr>
          <w:sz w:val="24"/>
          <w:lang w:eastAsia="zh-CN"/>
        </w:rPr>
        <w:t xml:space="preserve">            output [7:0] sum,</w:t>
      </w:r>
    </w:p>
    <w:p w14:paraId="61F31C36" w14:textId="77777777" w:rsidR="00205A65" w:rsidRPr="00205A65" w:rsidRDefault="00205A65" w:rsidP="00205A65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205A65">
        <w:rPr>
          <w:sz w:val="24"/>
          <w:lang w:eastAsia="zh-CN"/>
        </w:rPr>
        <w:t xml:space="preserve">            output </w:t>
      </w:r>
      <w:proofErr w:type="spellStart"/>
      <w:r w:rsidRPr="00205A65">
        <w:rPr>
          <w:sz w:val="24"/>
          <w:lang w:eastAsia="zh-CN"/>
        </w:rPr>
        <w:t>cout</w:t>
      </w:r>
      <w:proofErr w:type="spellEnd"/>
      <w:r w:rsidRPr="00205A65">
        <w:rPr>
          <w:sz w:val="24"/>
          <w:lang w:eastAsia="zh-CN"/>
        </w:rPr>
        <w:t>);</w:t>
      </w:r>
    </w:p>
    <w:p w14:paraId="468E2792" w14:textId="77777777" w:rsidR="00205A65" w:rsidRPr="00205A65" w:rsidRDefault="00205A65" w:rsidP="00205A65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205A65">
        <w:rPr>
          <w:sz w:val="24"/>
          <w:lang w:eastAsia="zh-CN"/>
        </w:rPr>
        <w:t xml:space="preserve">  </w:t>
      </w:r>
    </w:p>
    <w:p w14:paraId="5690F1B7" w14:textId="77777777" w:rsidR="00205A65" w:rsidRPr="00205A65" w:rsidRDefault="00205A65" w:rsidP="00205A65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205A65">
        <w:rPr>
          <w:sz w:val="24"/>
          <w:lang w:eastAsia="zh-CN"/>
        </w:rPr>
        <w:t xml:space="preserve">  wire </w:t>
      </w:r>
      <w:proofErr w:type="spellStart"/>
      <w:r w:rsidRPr="00205A65">
        <w:rPr>
          <w:sz w:val="24"/>
          <w:lang w:eastAsia="zh-CN"/>
        </w:rPr>
        <w:t>carry_mid</w:t>
      </w:r>
      <w:proofErr w:type="spellEnd"/>
      <w:r w:rsidRPr="00205A65">
        <w:rPr>
          <w:sz w:val="24"/>
          <w:lang w:eastAsia="zh-CN"/>
        </w:rPr>
        <w:t>;</w:t>
      </w:r>
    </w:p>
    <w:p w14:paraId="1195E5FB" w14:textId="77777777" w:rsidR="00205A65" w:rsidRPr="00205A65" w:rsidRDefault="00205A65" w:rsidP="00205A65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205A65">
        <w:rPr>
          <w:sz w:val="24"/>
          <w:lang w:eastAsia="zh-CN"/>
        </w:rPr>
        <w:t xml:space="preserve">  </w:t>
      </w:r>
    </w:p>
    <w:p w14:paraId="3EA48242" w14:textId="77777777" w:rsidR="00205A65" w:rsidRPr="00205A65" w:rsidRDefault="00205A65" w:rsidP="00205A65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205A65">
        <w:rPr>
          <w:sz w:val="24"/>
          <w:lang w:eastAsia="zh-CN"/>
        </w:rPr>
        <w:t xml:space="preserve">  cla4 u1 (a[3:0],b[3:0],</w:t>
      </w:r>
      <w:proofErr w:type="spellStart"/>
      <w:r w:rsidRPr="00205A65">
        <w:rPr>
          <w:sz w:val="24"/>
          <w:lang w:eastAsia="zh-CN"/>
        </w:rPr>
        <w:t>cin,sum</w:t>
      </w:r>
      <w:proofErr w:type="spellEnd"/>
      <w:r w:rsidRPr="00205A65">
        <w:rPr>
          <w:sz w:val="24"/>
          <w:lang w:eastAsia="zh-CN"/>
        </w:rPr>
        <w:t>[3:0],</w:t>
      </w:r>
      <w:proofErr w:type="spellStart"/>
      <w:r w:rsidRPr="00205A65">
        <w:rPr>
          <w:sz w:val="24"/>
          <w:lang w:eastAsia="zh-CN"/>
        </w:rPr>
        <w:t>carry_mid</w:t>
      </w:r>
      <w:proofErr w:type="spellEnd"/>
      <w:r w:rsidRPr="00205A65">
        <w:rPr>
          <w:sz w:val="24"/>
          <w:lang w:eastAsia="zh-CN"/>
        </w:rPr>
        <w:t>); //</w:t>
      </w:r>
      <w:proofErr w:type="spellStart"/>
      <w:r w:rsidRPr="00205A65">
        <w:rPr>
          <w:sz w:val="24"/>
          <w:lang w:eastAsia="zh-CN"/>
        </w:rPr>
        <w:t>cout</w:t>
      </w:r>
      <w:proofErr w:type="spellEnd"/>
      <w:r w:rsidRPr="00205A65">
        <w:rPr>
          <w:sz w:val="24"/>
          <w:lang w:eastAsia="zh-CN"/>
        </w:rPr>
        <w:t xml:space="preserve"> of the first half </w:t>
      </w:r>
    </w:p>
    <w:p w14:paraId="48260108" w14:textId="0873B6EF" w:rsidR="00205A65" w:rsidRPr="00205A65" w:rsidRDefault="00205A65" w:rsidP="00205A65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205A65">
        <w:rPr>
          <w:sz w:val="24"/>
          <w:lang w:eastAsia="zh-CN"/>
        </w:rPr>
        <w:t xml:space="preserve">  cla4 u2 (a[7:4],b[7:4],</w:t>
      </w:r>
      <w:proofErr w:type="spellStart"/>
      <w:r w:rsidRPr="00205A65">
        <w:rPr>
          <w:sz w:val="24"/>
          <w:lang w:eastAsia="zh-CN"/>
        </w:rPr>
        <w:t>carry_mid,sum</w:t>
      </w:r>
      <w:proofErr w:type="spellEnd"/>
      <w:r w:rsidRPr="00205A65">
        <w:rPr>
          <w:sz w:val="24"/>
          <w:lang w:eastAsia="zh-CN"/>
        </w:rPr>
        <w:t>[7:4],</w:t>
      </w:r>
      <w:proofErr w:type="spellStart"/>
      <w:r w:rsidRPr="00205A65">
        <w:rPr>
          <w:sz w:val="24"/>
          <w:lang w:eastAsia="zh-CN"/>
        </w:rPr>
        <w:t>cout</w:t>
      </w:r>
      <w:proofErr w:type="spellEnd"/>
      <w:r w:rsidRPr="00205A65">
        <w:rPr>
          <w:sz w:val="24"/>
          <w:lang w:eastAsia="zh-CN"/>
        </w:rPr>
        <w:t>);//is used</w:t>
      </w:r>
      <w:r>
        <w:rPr>
          <w:sz w:val="24"/>
          <w:lang w:eastAsia="zh-CN"/>
        </w:rPr>
        <w:t xml:space="preserve"> as</w:t>
      </w:r>
      <w:r w:rsidRPr="00205A65">
        <w:rPr>
          <w:sz w:val="24"/>
          <w:lang w:eastAsia="zh-CN"/>
        </w:rPr>
        <w:t xml:space="preserve"> </w:t>
      </w:r>
      <w:proofErr w:type="spellStart"/>
      <w:r w:rsidRPr="00205A65">
        <w:rPr>
          <w:sz w:val="24"/>
          <w:lang w:eastAsia="zh-CN"/>
        </w:rPr>
        <w:t>cin</w:t>
      </w:r>
      <w:proofErr w:type="spellEnd"/>
      <w:r w:rsidRPr="00205A65">
        <w:rPr>
          <w:sz w:val="24"/>
          <w:lang w:eastAsia="zh-CN"/>
        </w:rPr>
        <w:t xml:space="preserve"> in the next</w:t>
      </w:r>
    </w:p>
    <w:p w14:paraId="75026EB0" w14:textId="77777777" w:rsidR="00205A65" w:rsidRPr="00205A65" w:rsidRDefault="00205A65" w:rsidP="00205A65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205A65">
        <w:rPr>
          <w:sz w:val="24"/>
          <w:lang w:eastAsia="zh-CN"/>
        </w:rPr>
        <w:t xml:space="preserve">  </w:t>
      </w:r>
    </w:p>
    <w:p w14:paraId="795D4D85" w14:textId="77777777" w:rsidR="00205A65" w:rsidRPr="00205A65" w:rsidRDefault="00205A65" w:rsidP="00205A65">
      <w:pPr>
        <w:pStyle w:val="ListParagraph"/>
        <w:snapToGrid w:val="0"/>
        <w:ind w:left="360"/>
        <w:contextualSpacing/>
        <w:rPr>
          <w:sz w:val="24"/>
          <w:lang w:eastAsia="zh-CN"/>
        </w:rPr>
      </w:pPr>
      <w:proofErr w:type="spellStart"/>
      <w:r w:rsidRPr="00205A65">
        <w:rPr>
          <w:sz w:val="24"/>
          <w:lang w:eastAsia="zh-CN"/>
        </w:rPr>
        <w:t>endmodule</w:t>
      </w:r>
      <w:proofErr w:type="spellEnd"/>
    </w:p>
    <w:p w14:paraId="0B73E3A0" w14:textId="77777777" w:rsidR="00205A65" w:rsidRPr="00205A65" w:rsidRDefault="00205A65" w:rsidP="00205A65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77F031C9" w14:textId="77777777" w:rsidR="00205A65" w:rsidRPr="00205A65" w:rsidRDefault="00205A65" w:rsidP="00205A65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205A65">
        <w:rPr>
          <w:sz w:val="24"/>
          <w:lang w:eastAsia="zh-CN"/>
        </w:rPr>
        <w:t>module cla4(input [3:0] a, b,</w:t>
      </w:r>
    </w:p>
    <w:p w14:paraId="54B2E2DB" w14:textId="77777777" w:rsidR="00205A65" w:rsidRPr="00205A65" w:rsidRDefault="00205A65" w:rsidP="00205A65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205A65">
        <w:rPr>
          <w:sz w:val="24"/>
          <w:lang w:eastAsia="zh-CN"/>
        </w:rPr>
        <w:t xml:space="preserve">           input </w:t>
      </w:r>
      <w:proofErr w:type="spellStart"/>
      <w:r w:rsidRPr="00205A65">
        <w:rPr>
          <w:sz w:val="24"/>
          <w:lang w:eastAsia="zh-CN"/>
        </w:rPr>
        <w:t>cin</w:t>
      </w:r>
      <w:proofErr w:type="spellEnd"/>
      <w:r w:rsidRPr="00205A65">
        <w:rPr>
          <w:sz w:val="24"/>
          <w:lang w:eastAsia="zh-CN"/>
        </w:rPr>
        <w:t>,</w:t>
      </w:r>
    </w:p>
    <w:p w14:paraId="6DB5C8B1" w14:textId="77777777" w:rsidR="00205A65" w:rsidRPr="00205A65" w:rsidRDefault="00205A65" w:rsidP="00205A65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205A65">
        <w:rPr>
          <w:sz w:val="24"/>
          <w:lang w:eastAsia="zh-CN"/>
        </w:rPr>
        <w:t xml:space="preserve">           output [3:0] sum,</w:t>
      </w:r>
    </w:p>
    <w:p w14:paraId="71E12609" w14:textId="77777777" w:rsidR="00205A65" w:rsidRPr="00205A65" w:rsidRDefault="00205A65" w:rsidP="00205A65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205A65">
        <w:rPr>
          <w:sz w:val="24"/>
          <w:lang w:eastAsia="zh-CN"/>
        </w:rPr>
        <w:t xml:space="preserve">           output </w:t>
      </w:r>
      <w:proofErr w:type="spellStart"/>
      <w:r w:rsidRPr="00205A65">
        <w:rPr>
          <w:sz w:val="24"/>
          <w:lang w:eastAsia="zh-CN"/>
        </w:rPr>
        <w:t>cout</w:t>
      </w:r>
      <w:proofErr w:type="spellEnd"/>
      <w:r w:rsidRPr="00205A65">
        <w:rPr>
          <w:sz w:val="24"/>
          <w:lang w:eastAsia="zh-CN"/>
        </w:rPr>
        <w:t>);</w:t>
      </w:r>
    </w:p>
    <w:p w14:paraId="657D0B4C" w14:textId="77777777" w:rsidR="00205A65" w:rsidRPr="00205A65" w:rsidRDefault="00205A65" w:rsidP="00205A65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205A65">
        <w:rPr>
          <w:sz w:val="24"/>
          <w:lang w:eastAsia="zh-CN"/>
        </w:rPr>
        <w:t xml:space="preserve">  </w:t>
      </w:r>
    </w:p>
    <w:p w14:paraId="09274F56" w14:textId="77777777" w:rsidR="00205A65" w:rsidRPr="00205A65" w:rsidRDefault="00205A65" w:rsidP="00205A65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205A65">
        <w:rPr>
          <w:sz w:val="24"/>
          <w:lang w:eastAsia="zh-CN"/>
        </w:rPr>
        <w:t xml:space="preserve">  wire [3:0] c, p, g;</w:t>
      </w:r>
    </w:p>
    <w:p w14:paraId="441B38DC" w14:textId="77777777" w:rsidR="00205A65" w:rsidRPr="00205A65" w:rsidRDefault="00205A65" w:rsidP="00205A65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205A65">
        <w:rPr>
          <w:sz w:val="24"/>
          <w:lang w:eastAsia="zh-CN"/>
        </w:rPr>
        <w:t xml:space="preserve">  </w:t>
      </w:r>
    </w:p>
    <w:p w14:paraId="6361269D" w14:textId="77777777" w:rsidR="00205A65" w:rsidRPr="00205A65" w:rsidRDefault="00205A65" w:rsidP="00205A65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205A65">
        <w:rPr>
          <w:sz w:val="24"/>
          <w:lang w:eastAsia="zh-CN"/>
        </w:rPr>
        <w:t xml:space="preserve">  assign p = </w:t>
      </w:r>
      <w:proofErr w:type="spellStart"/>
      <w:r w:rsidRPr="00205A65">
        <w:rPr>
          <w:sz w:val="24"/>
          <w:lang w:eastAsia="zh-CN"/>
        </w:rPr>
        <w:t>a^b</w:t>
      </w:r>
      <w:proofErr w:type="spellEnd"/>
      <w:r w:rsidRPr="00205A65">
        <w:rPr>
          <w:sz w:val="24"/>
          <w:lang w:eastAsia="zh-CN"/>
        </w:rPr>
        <w:t>;</w:t>
      </w:r>
    </w:p>
    <w:p w14:paraId="211334F2" w14:textId="77777777" w:rsidR="00205A65" w:rsidRPr="00205A65" w:rsidRDefault="00205A65" w:rsidP="00205A65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205A65">
        <w:rPr>
          <w:sz w:val="24"/>
          <w:lang w:eastAsia="zh-CN"/>
        </w:rPr>
        <w:t xml:space="preserve">  assign g = </w:t>
      </w:r>
      <w:proofErr w:type="spellStart"/>
      <w:r w:rsidRPr="00205A65">
        <w:rPr>
          <w:sz w:val="24"/>
          <w:lang w:eastAsia="zh-CN"/>
        </w:rPr>
        <w:t>a&amp;b</w:t>
      </w:r>
      <w:proofErr w:type="spellEnd"/>
      <w:r w:rsidRPr="00205A65">
        <w:rPr>
          <w:sz w:val="24"/>
          <w:lang w:eastAsia="zh-CN"/>
        </w:rPr>
        <w:t>;</w:t>
      </w:r>
    </w:p>
    <w:p w14:paraId="78E2EE91" w14:textId="77777777" w:rsidR="00205A65" w:rsidRPr="00205A65" w:rsidRDefault="00205A65" w:rsidP="00205A65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205A65">
        <w:rPr>
          <w:sz w:val="24"/>
          <w:lang w:eastAsia="zh-CN"/>
        </w:rPr>
        <w:t xml:space="preserve">  </w:t>
      </w:r>
    </w:p>
    <w:p w14:paraId="34E73BE5" w14:textId="77777777" w:rsidR="00205A65" w:rsidRPr="00205A65" w:rsidRDefault="00205A65" w:rsidP="00205A65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205A65">
        <w:rPr>
          <w:sz w:val="24"/>
          <w:lang w:eastAsia="zh-CN"/>
        </w:rPr>
        <w:t xml:space="preserve">  assign c[0] = </w:t>
      </w:r>
      <w:proofErr w:type="spellStart"/>
      <w:r w:rsidRPr="00205A65">
        <w:rPr>
          <w:sz w:val="24"/>
          <w:lang w:eastAsia="zh-CN"/>
        </w:rPr>
        <w:t>cin</w:t>
      </w:r>
      <w:proofErr w:type="spellEnd"/>
      <w:r w:rsidRPr="00205A65">
        <w:rPr>
          <w:sz w:val="24"/>
          <w:lang w:eastAsia="zh-CN"/>
        </w:rPr>
        <w:t xml:space="preserve">;  </w:t>
      </w:r>
    </w:p>
    <w:p w14:paraId="25F1868D" w14:textId="77777777" w:rsidR="00205A65" w:rsidRPr="00205A65" w:rsidRDefault="00205A65" w:rsidP="00205A65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205A65">
        <w:rPr>
          <w:sz w:val="24"/>
          <w:lang w:eastAsia="zh-CN"/>
        </w:rPr>
        <w:t xml:space="preserve">  assign c[1]= g[0] | (p[0]&amp;c[0]); // g[0] = a[0]&amp;b[0] p[0] = a[0]&amp;b[0]</w:t>
      </w:r>
    </w:p>
    <w:p w14:paraId="3DC39834" w14:textId="77777777" w:rsidR="00205A65" w:rsidRPr="00205A65" w:rsidRDefault="00205A65" w:rsidP="00205A65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205A65">
        <w:rPr>
          <w:sz w:val="24"/>
          <w:lang w:eastAsia="zh-CN"/>
        </w:rPr>
        <w:t xml:space="preserve">  assign c[2]= g[1] | (p[1]&amp;g[0]) | p[1]&amp;p[0]&amp;c[0];</w:t>
      </w:r>
    </w:p>
    <w:p w14:paraId="13B2D996" w14:textId="77777777" w:rsidR="00205A65" w:rsidRPr="00205A65" w:rsidRDefault="00205A65" w:rsidP="00205A65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205A65">
        <w:rPr>
          <w:sz w:val="24"/>
          <w:lang w:eastAsia="zh-CN"/>
        </w:rPr>
        <w:t xml:space="preserve">  assign c[3]= g[2] | (p[2]&amp;g[1]) | p[2]&amp;p[1]&amp;g[0] | p[2]&amp;p[1]&amp;p[0]&amp;c[0];</w:t>
      </w:r>
    </w:p>
    <w:p w14:paraId="4F520909" w14:textId="77777777" w:rsidR="00205A65" w:rsidRPr="00205A65" w:rsidRDefault="00205A65" w:rsidP="00205A65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205A65">
        <w:rPr>
          <w:sz w:val="24"/>
          <w:lang w:eastAsia="zh-CN"/>
        </w:rPr>
        <w:t xml:space="preserve">  </w:t>
      </w:r>
    </w:p>
    <w:p w14:paraId="19318B4B" w14:textId="77777777" w:rsidR="00205A65" w:rsidRPr="00205A65" w:rsidRDefault="00205A65" w:rsidP="00205A65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205A65">
        <w:rPr>
          <w:sz w:val="24"/>
          <w:lang w:eastAsia="zh-CN"/>
        </w:rPr>
        <w:lastRenderedPageBreak/>
        <w:t xml:space="preserve">  assign </w:t>
      </w:r>
      <w:proofErr w:type="spellStart"/>
      <w:r w:rsidRPr="00205A65">
        <w:rPr>
          <w:sz w:val="24"/>
          <w:lang w:eastAsia="zh-CN"/>
        </w:rPr>
        <w:t>cout</w:t>
      </w:r>
      <w:proofErr w:type="spellEnd"/>
      <w:r w:rsidRPr="00205A65">
        <w:rPr>
          <w:sz w:val="24"/>
          <w:lang w:eastAsia="zh-CN"/>
        </w:rPr>
        <w:t>= g[3] | (p[3]&amp;g[2]) | p[3]&amp;p[2]&amp;g[1] | p[3]&amp;p[2]&amp;p[1]&amp;g[0] | p[3]&amp;p[2]&amp;p[1]&amp;p[0]&amp;c[0];</w:t>
      </w:r>
    </w:p>
    <w:p w14:paraId="1CB97ABD" w14:textId="77777777" w:rsidR="00205A65" w:rsidRPr="00205A65" w:rsidRDefault="00205A65" w:rsidP="00205A65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205A65">
        <w:rPr>
          <w:sz w:val="24"/>
          <w:lang w:eastAsia="zh-CN"/>
        </w:rPr>
        <w:t xml:space="preserve">  </w:t>
      </w:r>
    </w:p>
    <w:p w14:paraId="12A66ADF" w14:textId="77777777" w:rsidR="00205A65" w:rsidRPr="00205A65" w:rsidRDefault="00205A65" w:rsidP="00205A65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205A65">
        <w:rPr>
          <w:sz w:val="24"/>
          <w:lang w:eastAsia="zh-CN"/>
        </w:rPr>
        <w:t xml:space="preserve">  assign sum=</w:t>
      </w:r>
      <w:proofErr w:type="spellStart"/>
      <w:r w:rsidRPr="00205A65">
        <w:rPr>
          <w:sz w:val="24"/>
          <w:lang w:eastAsia="zh-CN"/>
        </w:rPr>
        <w:t>p^c</w:t>
      </w:r>
      <w:proofErr w:type="spellEnd"/>
      <w:r w:rsidRPr="00205A65">
        <w:rPr>
          <w:sz w:val="24"/>
          <w:lang w:eastAsia="zh-CN"/>
        </w:rPr>
        <w:t>; //p=(</w:t>
      </w:r>
      <w:proofErr w:type="spellStart"/>
      <w:r w:rsidRPr="00205A65">
        <w:rPr>
          <w:sz w:val="24"/>
          <w:lang w:eastAsia="zh-CN"/>
        </w:rPr>
        <w:t>a^b</w:t>
      </w:r>
      <w:proofErr w:type="spellEnd"/>
      <w:r w:rsidRPr="00205A65">
        <w:rPr>
          <w:sz w:val="24"/>
          <w:lang w:eastAsia="zh-CN"/>
        </w:rPr>
        <w:t>) sum=</w:t>
      </w:r>
      <w:proofErr w:type="spellStart"/>
      <w:r w:rsidRPr="00205A65">
        <w:rPr>
          <w:sz w:val="24"/>
          <w:lang w:eastAsia="zh-CN"/>
        </w:rPr>
        <w:t>a^b^c</w:t>
      </w:r>
      <w:proofErr w:type="spellEnd"/>
    </w:p>
    <w:p w14:paraId="155EA80F" w14:textId="77777777" w:rsidR="00205A65" w:rsidRPr="00205A65" w:rsidRDefault="00205A65" w:rsidP="00205A65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28FCBF75" w14:textId="6B620005" w:rsidR="00205A65" w:rsidRDefault="00205A65" w:rsidP="00205A65">
      <w:pPr>
        <w:pStyle w:val="ListParagraph"/>
        <w:snapToGrid w:val="0"/>
        <w:ind w:left="360"/>
        <w:contextualSpacing/>
        <w:rPr>
          <w:sz w:val="24"/>
          <w:lang w:eastAsia="zh-CN"/>
        </w:rPr>
      </w:pPr>
      <w:proofErr w:type="spellStart"/>
      <w:r w:rsidRPr="00205A65">
        <w:rPr>
          <w:sz w:val="24"/>
          <w:lang w:eastAsia="zh-CN"/>
        </w:rPr>
        <w:t>endmodule</w:t>
      </w:r>
      <w:proofErr w:type="spellEnd"/>
    </w:p>
    <w:p w14:paraId="577083D4" w14:textId="77777777" w:rsidR="00A34B5D" w:rsidRDefault="00A34B5D" w:rsidP="007A375A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0FCAD9E3" w14:textId="77777777" w:rsidR="00A34B5D" w:rsidRDefault="00A34B5D" w:rsidP="007A375A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7C117118" w14:textId="6B179D0E" w:rsidR="00A34B5D" w:rsidRDefault="00205A65" w:rsidP="007A375A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205A65">
        <w:rPr>
          <w:sz w:val="24"/>
          <w:highlight w:val="yellow"/>
          <w:lang w:eastAsia="zh-CN"/>
        </w:rPr>
        <w:t>Testbench:</w:t>
      </w:r>
    </w:p>
    <w:p w14:paraId="53E43C5B" w14:textId="77777777" w:rsidR="00205A65" w:rsidRDefault="00205A65" w:rsidP="007A375A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0438C2B7" w14:textId="77777777" w:rsidR="00205A65" w:rsidRPr="00205A65" w:rsidRDefault="00205A65" w:rsidP="00205A65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205A65">
        <w:rPr>
          <w:sz w:val="24"/>
          <w:lang w:eastAsia="zh-CN"/>
        </w:rPr>
        <w:t>module tb;</w:t>
      </w:r>
    </w:p>
    <w:p w14:paraId="109288D7" w14:textId="77777777" w:rsidR="00205A65" w:rsidRPr="00205A65" w:rsidRDefault="00205A65" w:rsidP="00205A65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205A65">
        <w:rPr>
          <w:sz w:val="24"/>
          <w:lang w:eastAsia="zh-CN"/>
        </w:rPr>
        <w:t xml:space="preserve">  reg [7:0] a, b;</w:t>
      </w:r>
    </w:p>
    <w:p w14:paraId="60984B3A" w14:textId="77777777" w:rsidR="00205A65" w:rsidRPr="00205A65" w:rsidRDefault="00205A65" w:rsidP="00205A65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205A65">
        <w:rPr>
          <w:sz w:val="24"/>
          <w:lang w:eastAsia="zh-CN"/>
        </w:rPr>
        <w:t xml:space="preserve">  reg </w:t>
      </w:r>
      <w:proofErr w:type="spellStart"/>
      <w:r w:rsidRPr="00205A65">
        <w:rPr>
          <w:sz w:val="24"/>
          <w:lang w:eastAsia="zh-CN"/>
        </w:rPr>
        <w:t>cin</w:t>
      </w:r>
      <w:proofErr w:type="spellEnd"/>
      <w:r w:rsidRPr="00205A65">
        <w:rPr>
          <w:sz w:val="24"/>
          <w:lang w:eastAsia="zh-CN"/>
        </w:rPr>
        <w:t>;</w:t>
      </w:r>
    </w:p>
    <w:p w14:paraId="4D8ACB38" w14:textId="77777777" w:rsidR="00205A65" w:rsidRPr="00205A65" w:rsidRDefault="00205A65" w:rsidP="00205A65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205A65">
        <w:rPr>
          <w:sz w:val="24"/>
          <w:lang w:eastAsia="zh-CN"/>
        </w:rPr>
        <w:t xml:space="preserve">  wire [7:0] sum;</w:t>
      </w:r>
    </w:p>
    <w:p w14:paraId="60A30F17" w14:textId="77777777" w:rsidR="00205A65" w:rsidRPr="00205A65" w:rsidRDefault="00205A65" w:rsidP="00205A65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205A65">
        <w:rPr>
          <w:sz w:val="24"/>
          <w:lang w:eastAsia="zh-CN"/>
        </w:rPr>
        <w:t xml:space="preserve">  wire </w:t>
      </w:r>
      <w:proofErr w:type="spellStart"/>
      <w:r w:rsidRPr="00205A65">
        <w:rPr>
          <w:sz w:val="24"/>
          <w:lang w:eastAsia="zh-CN"/>
        </w:rPr>
        <w:t>cout</w:t>
      </w:r>
      <w:proofErr w:type="spellEnd"/>
      <w:r w:rsidRPr="00205A65">
        <w:rPr>
          <w:sz w:val="24"/>
          <w:lang w:eastAsia="zh-CN"/>
        </w:rPr>
        <w:t>;</w:t>
      </w:r>
    </w:p>
    <w:p w14:paraId="6A86C6D6" w14:textId="77777777" w:rsidR="00205A65" w:rsidRPr="00205A65" w:rsidRDefault="00205A65" w:rsidP="00205A65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205A65">
        <w:rPr>
          <w:sz w:val="24"/>
          <w:lang w:eastAsia="zh-CN"/>
        </w:rPr>
        <w:t xml:space="preserve">  integer </w:t>
      </w:r>
      <w:proofErr w:type="spellStart"/>
      <w:r w:rsidRPr="00205A65">
        <w:rPr>
          <w:sz w:val="24"/>
          <w:lang w:eastAsia="zh-CN"/>
        </w:rPr>
        <w:t>i</w:t>
      </w:r>
      <w:proofErr w:type="spellEnd"/>
      <w:r w:rsidRPr="00205A65">
        <w:rPr>
          <w:sz w:val="24"/>
          <w:lang w:eastAsia="zh-CN"/>
        </w:rPr>
        <w:t>;</w:t>
      </w:r>
    </w:p>
    <w:p w14:paraId="4F86E5A5" w14:textId="77777777" w:rsidR="00205A65" w:rsidRPr="00205A65" w:rsidRDefault="00205A65" w:rsidP="00205A65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205A65">
        <w:rPr>
          <w:sz w:val="24"/>
          <w:lang w:eastAsia="zh-CN"/>
        </w:rPr>
        <w:t xml:space="preserve">  </w:t>
      </w:r>
    </w:p>
    <w:p w14:paraId="0524C5FC" w14:textId="77777777" w:rsidR="00205A65" w:rsidRPr="00205A65" w:rsidRDefault="00205A65" w:rsidP="00205A65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205A65">
        <w:rPr>
          <w:sz w:val="24"/>
          <w:lang w:eastAsia="zh-CN"/>
        </w:rPr>
        <w:t xml:space="preserve">  cla8 u3 (</w:t>
      </w:r>
      <w:proofErr w:type="spellStart"/>
      <w:r w:rsidRPr="00205A65">
        <w:rPr>
          <w:sz w:val="24"/>
          <w:lang w:eastAsia="zh-CN"/>
        </w:rPr>
        <w:t>a,b,cin,sum,cout</w:t>
      </w:r>
      <w:proofErr w:type="spellEnd"/>
      <w:r w:rsidRPr="00205A65">
        <w:rPr>
          <w:sz w:val="24"/>
          <w:lang w:eastAsia="zh-CN"/>
        </w:rPr>
        <w:t>);</w:t>
      </w:r>
    </w:p>
    <w:p w14:paraId="6ECBFC42" w14:textId="77777777" w:rsidR="00205A65" w:rsidRPr="00205A65" w:rsidRDefault="00205A65" w:rsidP="00205A65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205A65">
        <w:rPr>
          <w:sz w:val="24"/>
          <w:lang w:eastAsia="zh-CN"/>
        </w:rPr>
        <w:t xml:space="preserve">  </w:t>
      </w:r>
    </w:p>
    <w:p w14:paraId="22995428" w14:textId="77777777" w:rsidR="00205A65" w:rsidRPr="00205A65" w:rsidRDefault="00205A65" w:rsidP="00205A65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205A65">
        <w:rPr>
          <w:sz w:val="24"/>
          <w:lang w:eastAsia="zh-CN"/>
        </w:rPr>
        <w:t xml:space="preserve">  initial begin</w:t>
      </w:r>
    </w:p>
    <w:p w14:paraId="6F3E56D3" w14:textId="77777777" w:rsidR="00205A65" w:rsidRPr="00205A65" w:rsidRDefault="00205A65" w:rsidP="00205A65">
      <w:pPr>
        <w:pStyle w:val="ListParagraph"/>
        <w:snapToGrid w:val="0"/>
        <w:ind w:left="360"/>
        <w:contextualSpacing/>
        <w:rPr>
          <w:sz w:val="24"/>
          <w:lang w:val="fr-FR" w:eastAsia="zh-CN"/>
        </w:rPr>
      </w:pPr>
      <w:r w:rsidRPr="00205A65">
        <w:rPr>
          <w:sz w:val="24"/>
          <w:lang w:eastAsia="zh-CN"/>
        </w:rPr>
        <w:t xml:space="preserve">    </w:t>
      </w:r>
      <w:r w:rsidRPr="00205A65">
        <w:rPr>
          <w:sz w:val="24"/>
          <w:lang w:val="fr-FR" w:eastAsia="zh-CN"/>
        </w:rPr>
        <w:t>$display("A\t\</w:t>
      </w:r>
      <w:proofErr w:type="spellStart"/>
      <w:r w:rsidRPr="00205A65">
        <w:rPr>
          <w:sz w:val="24"/>
          <w:lang w:val="fr-FR" w:eastAsia="zh-CN"/>
        </w:rPr>
        <w:t>tB</w:t>
      </w:r>
      <w:proofErr w:type="spellEnd"/>
      <w:r w:rsidRPr="00205A65">
        <w:rPr>
          <w:sz w:val="24"/>
          <w:lang w:val="fr-FR" w:eastAsia="zh-CN"/>
        </w:rPr>
        <w:t>\t\</w:t>
      </w:r>
      <w:proofErr w:type="spellStart"/>
      <w:r w:rsidRPr="00205A65">
        <w:rPr>
          <w:sz w:val="24"/>
          <w:lang w:val="fr-FR" w:eastAsia="zh-CN"/>
        </w:rPr>
        <w:t>tCin</w:t>
      </w:r>
      <w:proofErr w:type="spellEnd"/>
      <w:r w:rsidRPr="00205A65">
        <w:rPr>
          <w:sz w:val="24"/>
          <w:lang w:val="fr-FR" w:eastAsia="zh-CN"/>
        </w:rPr>
        <w:t>\</w:t>
      </w:r>
      <w:proofErr w:type="spellStart"/>
      <w:r w:rsidRPr="00205A65">
        <w:rPr>
          <w:sz w:val="24"/>
          <w:lang w:val="fr-FR" w:eastAsia="zh-CN"/>
        </w:rPr>
        <w:t>tSum</w:t>
      </w:r>
      <w:proofErr w:type="spellEnd"/>
      <w:r w:rsidRPr="00205A65">
        <w:rPr>
          <w:sz w:val="24"/>
          <w:lang w:val="fr-FR" w:eastAsia="zh-CN"/>
        </w:rPr>
        <w:t>\t\</w:t>
      </w:r>
      <w:proofErr w:type="spellStart"/>
      <w:r w:rsidRPr="00205A65">
        <w:rPr>
          <w:sz w:val="24"/>
          <w:lang w:val="fr-FR" w:eastAsia="zh-CN"/>
        </w:rPr>
        <w:t>tCout</w:t>
      </w:r>
      <w:proofErr w:type="spellEnd"/>
      <w:r w:rsidRPr="00205A65">
        <w:rPr>
          <w:sz w:val="24"/>
          <w:lang w:val="fr-FR" w:eastAsia="zh-CN"/>
        </w:rPr>
        <w:t>");</w:t>
      </w:r>
    </w:p>
    <w:p w14:paraId="4595C3C1" w14:textId="77777777" w:rsidR="00205A65" w:rsidRPr="00205A65" w:rsidRDefault="00205A65" w:rsidP="00205A65">
      <w:pPr>
        <w:pStyle w:val="ListParagraph"/>
        <w:snapToGrid w:val="0"/>
        <w:ind w:left="360"/>
        <w:contextualSpacing/>
        <w:rPr>
          <w:sz w:val="24"/>
          <w:lang w:val="fr-FR" w:eastAsia="zh-CN"/>
        </w:rPr>
      </w:pPr>
      <w:r w:rsidRPr="00205A65">
        <w:rPr>
          <w:sz w:val="24"/>
          <w:lang w:val="fr-FR" w:eastAsia="zh-CN"/>
        </w:rPr>
        <w:t xml:space="preserve">    $monitor("%b\</w:t>
      </w:r>
      <w:proofErr w:type="spellStart"/>
      <w:r w:rsidRPr="00205A65">
        <w:rPr>
          <w:sz w:val="24"/>
          <w:lang w:val="fr-FR" w:eastAsia="zh-CN"/>
        </w:rPr>
        <w:t>t%b</w:t>
      </w:r>
      <w:proofErr w:type="spellEnd"/>
      <w:r w:rsidRPr="00205A65">
        <w:rPr>
          <w:sz w:val="24"/>
          <w:lang w:val="fr-FR" w:eastAsia="zh-CN"/>
        </w:rPr>
        <w:t>\</w:t>
      </w:r>
      <w:proofErr w:type="spellStart"/>
      <w:r w:rsidRPr="00205A65">
        <w:rPr>
          <w:sz w:val="24"/>
          <w:lang w:val="fr-FR" w:eastAsia="zh-CN"/>
        </w:rPr>
        <w:t>t%b</w:t>
      </w:r>
      <w:proofErr w:type="spellEnd"/>
      <w:r w:rsidRPr="00205A65">
        <w:rPr>
          <w:sz w:val="24"/>
          <w:lang w:val="fr-FR" w:eastAsia="zh-CN"/>
        </w:rPr>
        <w:t>\</w:t>
      </w:r>
      <w:proofErr w:type="spellStart"/>
      <w:r w:rsidRPr="00205A65">
        <w:rPr>
          <w:sz w:val="24"/>
          <w:lang w:val="fr-FR" w:eastAsia="zh-CN"/>
        </w:rPr>
        <w:t>t%b</w:t>
      </w:r>
      <w:proofErr w:type="spellEnd"/>
      <w:r w:rsidRPr="00205A65">
        <w:rPr>
          <w:sz w:val="24"/>
          <w:lang w:val="fr-FR" w:eastAsia="zh-CN"/>
        </w:rPr>
        <w:t>\</w:t>
      </w:r>
      <w:proofErr w:type="spellStart"/>
      <w:r w:rsidRPr="00205A65">
        <w:rPr>
          <w:sz w:val="24"/>
          <w:lang w:val="fr-FR" w:eastAsia="zh-CN"/>
        </w:rPr>
        <w:t>t%b</w:t>
      </w:r>
      <w:proofErr w:type="spellEnd"/>
      <w:r w:rsidRPr="00205A65">
        <w:rPr>
          <w:sz w:val="24"/>
          <w:lang w:val="fr-FR" w:eastAsia="zh-CN"/>
        </w:rPr>
        <w:t xml:space="preserve">", </w:t>
      </w:r>
      <w:proofErr w:type="spellStart"/>
      <w:r w:rsidRPr="00205A65">
        <w:rPr>
          <w:sz w:val="24"/>
          <w:lang w:val="fr-FR" w:eastAsia="zh-CN"/>
        </w:rPr>
        <w:t>a,b,cin,sum,cout</w:t>
      </w:r>
      <w:proofErr w:type="spellEnd"/>
      <w:r w:rsidRPr="00205A65">
        <w:rPr>
          <w:sz w:val="24"/>
          <w:lang w:val="fr-FR" w:eastAsia="zh-CN"/>
        </w:rPr>
        <w:t>);</w:t>
      </w:r>
    </w:p>
    <w:p w14:paraId="1D839A8F" w14:textId="77777777" w:rsidR="00205A65" w:rsidRPr="00205A65" w:rsidRDefault="00205A65" w:rsidP="00205A65">
      <w:pPr>
        <w:pStyle w:val="ListParagraph"/>
        <w:snapToGrid w:val="0"/>
        <w:ind w:left="360"/>
        <w:contextualSpacing/>
        <w:rPr>
          <w:sz w:val="24"/>
          <w:lang w:val="fr-FR" w:eastAsia="zh-CN"/>
        </w:rPr>
      </w:pPr>
      <w:r w:rsidRPr="00205A65">
        <w:rPr>
          <w:sz w:val="24"/>
          <w:lang w:val="fr-FR" w:eastAsia="zh-CN"/>
        </w:rPr>
        <w:t xml:space="preserve">    </w:t>
      </w:r>
    </w:p>
    <w:p w14:paraId="5CCD1273" w14:textId="77777777" w:rsidR="00205A65" w:rsidRPr="00205A65" w:rsidRDefault="00205A65" w:rsidP="00205A65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205A65">
        <w:rPr>
          <w:sz w:val="24"/>
          <w:lang w:val="fr-FR" w:eastAsia="zh-CN"/>
        </w:rPr>
        <w:t xml:space="preserve">    </w:t>
      </w:r>
      <w:r w:rsidRPr="00205A65">
        <w:rPr>
          <w:sz w:val="24"/>
          <w:lang w:eastAsia="zh-CN"/>
        </w:rPr>
        <w:t>for (</w:t>
      </w:r>
      <w:proofErr w:type="spellStart"/>
      <w:r w:rsidRPr="00205A65">
        <w:rPr>
          <w:sz w:val="24"/>
          <w:lang w:eastAsia="zh-CN"/>
        </w:rPr>
        <w:t>i</w:t>
      </w:r>
      <w:proofErr w:type="spellEnd"/>
      <w:r w:rsidRPr="00205A65">
        <w:rPr>
          <w:sz w:val="24"/>
          <w:lang w:eastAsia="zh-CN"/>
        </w:rPr>
        <w:t xml:space="preserve">=508; </w:t>
      </w:r>
      <w:proofErr w:type="spellStart"/>
      <w:r w:rsidRPr="00205A65">
        <w:rPr>
          <w:sz w:val="24"/>
          <w:lang w:eastAsia="zh-CN"/>
        </w:rPr>
        <w:t>i</w:t>
      </w:r>
      <w:proofErr w:type="spellEnd"/>
      <w:r w:rsidRPr="00205A65">
        <w:rPr>
          <w:sz w:val="24"/>
          <w:lang w:eastAsia="zh-CN"/>
        </w:rPr>
        <w:t xml:space="preserve">&lt;512; </w:t>
      </w:r>
      <w:proofErr w:type="spellStart"/>
      <w:r w:rsidRPr="00205A65">
        <w:rPr>
          <w:sz w:val="24"/>
          <w:lang w:eastAsia="zh-CN"/>
        </w:rPr>
        <w:t>i</w:t>
      </w:r>
      <w:proofErr w:type="spellEnd"/>
      <w:r w:rsidRPr="00205A65">
        <w:rPr>
          <w:sz w:val="24"/>
          <w:lang w:eastAsia="zh-CN"/>
        </w:rPr>
        <w:t>=i+1)begin</w:t>
      </w:r>
    </w:p>
    <w:p w14:paraId="4249AFF3" w14:textId="77777777" w:rsidR="00205A65" w:rsidRPr="00205A65" w:rsidRDefault="00205A65" w:rsidP="00205A65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205A65">
        <w:rPr>
          <w:sz w:val="24"/>
          <w:lang w:eastAsia="zh-CN"/>
        </w:rPr>
        <w:t xml:space="preserve">      {</w:t>
      </w:r>
      <w:proofErr w:type="spellStart"/>
      <w:r w:rsidRPr="00205A65">
        <w:rPr>
          <w:sz w:val="24"/>
          <w:lang w:eastAsia="zh-CN"/>
        </w:rPr>
        <w:t>a,b,cin</w:t>
      </w:r>
      <w:proofErr w:type="spellEnd"/>
      <w:r w:rsidRPr="00205A65">
        <w:rPr>
          <w:sz w:val="24"/>
          <w:lang w:eastAsia="zh-CN"/>
        </w:rPr>
        <w:t xml:space="preserve">} = </w:t>
      </w:r>
      <w:proofErr w:type="spellStart"/>
      <w:r w:rsidRPr="00205A65">
        <w:rPr>
          <w:sz w:val="24"/>
          <w:lang w:eastAsia="zh-CN"/>
        </w:rPr>
        <w:t>i</w:t>
      </w:r>
      <w:proofErr w:type="spellEnd"/>
      <w:r w:rsidRPr="00205A65">
        <w:rPr>
          <w:sz w:val="24"/>
          <w:lang w:eastAsia="zh-CN"/>
        </w:rPr>
        <w:t>;</w:t>
      </w:r>
    </w:p>
    <w:p w14:paraId="1FEFE5E1" w14:textId="77777777" w:rsidR="00205A65" w:rsidRPr="00205A65" w:rsidRDefault="00205A65" w:rsidP="00205A65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205A65">
        <w:rPr>
          <w:sz w:val="24"/>
          <w:lang w:eastAsia="zh-CN"/>
        </w:rPr>
        <w:t xml:space="preserve">      #2;</w:t>
      </w:r>
    </w:p>
    <w:p w14:paraId="5152B218" w14:textId="77777777" w:rsidR="00205A65" w:rsidRPr="00205A65" w:rsidRDefault="00205A65" w:rsidP="00205A65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205A65">
        <w:rPr>
          <w:sz w:val="24"/>
          <w:lang w:eastAsia="zh-CN"/>
        </w:rPr>
        <w:t xml:space="preserve">    end</w:t>
      </w:r>
    </w:p>
    <w:p w14:paraId="6C8715E3" w14:textId="77777777" w:rsidR="00205A65" w:rsidRPr="00205A65" w:rsidRDefault="00205A65" w:rsidP="00205A65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205A65">
        <w:rPr>
          <w:sz w:val="24"/>
          <w:lang w:eastAsia="zh-CN"/>
        </w:rPr>
        <w:t xml:space="preserve">    #2 a = 8'b0; b = 8'b0; </w:t>
      </w:r>
      <w:proofErr w:type="spellStart"/>
      <w:r w:rsidRPr="00205A65">
        <w:rPr>
          <w:sz w:val="24"/>
          <w:lang w:eastAsia="zh-CN"/>
        </w:rPr>
        <w:t>cin</w:t>
      </w:r>
      <w:proofErr w:type="spellEnd"/>
      <w:r w:rsidRPr="00205A65">
        <w:rPr>
          <w:sz w:val="24"/>
          <w:lang w:eastAsia="zh-CN"/>
        </w:rPr>
        <w:t xml:space="preserve"> = 8'b0;</w:t>
      </w:r>
    </w:p>
    <w:p w14:paraId="155F9722" w14:textId="77777777" w:rsidR="00205A65" w:rsidRPr="00205A65" w:rsidRDefault="00205A65" w:rsidP="00205A65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205A65">
        <w:rPr>
          <w:sz w:val="24"/>
          <w:lang w:eastAsia="zh-CN"/>
        </w:rPr>
        <w:t xml:space="preserve">    #2 a = 8'b1111_1111; b = 8'b1111_1111; </w:t>
      </w:r>
      <w:proofErr w:type="spellStart"/>
      <w:r w:rsidRPr="00205A65">
        <w:rPr>
          <w:sz w:val="24"/>
          <w:lang w:eastAsia="zh-CN"/>
        </w:rPr>
        <w:t>cin</w:t>
      </w:r>
      <w:proofErr w:type="spellEnd"/>
      <w:r w:rsidRPr="00205A65">
        <w:rPr>
          <w:sz w:val="24"/>
          <w:lang w:eastAsia="zh-CN"/>
        </w:rPr>
        <w:t xml:space="preserve"> = 8'b0;</w:t>
      </w:r>
    </w:p>
    <w:p w14:paraId="0F35BBF6" w14:textId="77777777" w:rsidR="00205A65" w:rsidRPr="00205A65" w:rsidRDefault="00205A65" w:rsidP="00205A65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205A65">
        <w:rPr>
          <w:sz w:val="24"/>
          <w:lang w:eastAsia="zh-CN"/>
        </w:rPr>
        <w:t xml:space="preserve">    #5 $finish;</w:t>
      </w:r>
    </w:p>
    <w:p w14:paraId="1B788038" w14:textId="77777777" w:rsidR="00205A65" w:rsidRPr="00205A65" w:rsidRDefault="00205A65" w:rsidP="00205A65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205A65">
        <w:rPr>
          <w:sz w:val="24"/>
          <w:lang w:eastAsia="zh-CN"/>
        </w:rPr>
        <w:t xml:space="preserve">  end</w:t>
      </w:r>
    </w:p>
    <w:p w14:paraId="78DBB27E" w14:textId="77777777" w:rsidR="00205A65" w:rsidRPr="00205A65" w:rsidRDefault="00205A65" w:rsidP="00205A65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205A65">
        <w:rPr>
          <w:sz w:val="24"/>
          <w:lang w:eastAsia="zh-CN"/>
        </w:rPr>
        <w:t xml:space="preserve">  </w:t>
      </w:r>
    </w:p>
    <w:p w14:paraId="018F8D58" w14:textId="1F5B76EC" w:rsidR="00A34B5D" w:rsidRDefault="00205A65" w:rsidP="00205A65">
      <w:pPr>
        <w:pStyle w:val="ListParagraph"/>
        <w:snapToGrid w:val="0"/>
        <w:ind w:left="360"/>
        <w:contextualSpacing/>
        <w:rPr>
          <w:sz w:val="24"/>
          <w:lang w:eastAsia="zh-CN"/>
        </w:rPr>
      </w:pPr>
      <w:proofErr w:type="spellStart"/>
      <w:r w:rsidRPr="00205A65">
        <w:rPr>
          <w:sz w:val="24"/>
          <w:lang w:eastAsia="zh-CN"/>
        </w:rPr>
        <w:t>endmodule</w:t>
      </w:r>
      <w:proofErr w:type="spellEnd"/>
    </w:p>
    <w:p w14:paraId="52D6617A" w14:textId="77777777" w:rsidR="00205A65" w:rsidRDefault="00205A65" w:rsidP="00205A65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3495A11D" w14:textId="77777777" w:rsidR="00A34B5D" w:rsidRDefault="00A34B5D" w:rsidP="007A375A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5A6FF1F7" w14:textId="0A9C8399" w:rsidR="00A34B5D" w:rsidRDefault="0024544B" w:rsidP="007A375A">
      <w:pPr>
        <w:pStyle w:val="ListParagraph"/>
        <w:snapToGrid w:val="0"/>
        <w:ind w:left="360"/>
        <w:contextualSpacing/>
        <w:rPr>
          <w:sz w:val="24"/>
          <w:lang w:eastAsia="zh-CN"/>
        </w:rPr>
      </w:pPr>
      <w:proofErr w:type="spellStart"/>
      <w:r>
        <w:rPr>
          <w:sz w:val="24"/>
          <w:lang w:eastAsia="zh-CN"/>
        </w:rPr>
        <w:t>Edaplayground</w:t>
      </w:r>
      <w:proofErr w:type="spellEnd"/>
      <w:r>
        <w:rPr>
          <w:sz w:val="24"/>
          <w:lang w:eastAsia="zh-CN"/>
        </w:rPr>
        <w:t xml:space="preserve">:  </w:t>
      </w:r>
      <w:hyperlink r:id="rId9" w:history="1">
        <w:r w:rsidRPr="00441196">
          <w:rPr>
            <w:rStyle w:val="Hyperlink"/>
            <w:sz w:val="24"/>
            <w:lang w:eastAsia="zh-CN"/>
          </w:rPr>
          <w:t>https://edaplayground.com/x/PHYp</w:t>
        </w:r>
      </w:hyperlink>
    </w:p>
    <w:p w14:paraId="45A44409" w14:textId="77777777" w:rsidR="0024544B" w:rsidRDefault="0024544B" w:rsidP="007A375A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2F358FC7" w14:textId="77777777" w:rsidR="0024544B" w:rsidRDefault="0024544B" w:rsidP="007A375A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5A2CA5B5" w14:textId="77777777" w:rsidR="00A34B5D" w:rsidRDefault="00A34B5D" w:rsidP="007A375A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4885B7F9" w14:textId="77777777" w:rsidR="00A34B5D" w:rsidRDefault="00A34B5D" w:rsidP="007A375A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208E2751" w14:textId="77777777" w:rsidR="00A34B5D" w:rsidRDefault="00A34B5D" w:rsidP="007A375A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36AA6C3F" w14:textId="77777777" w:rsidR="00A34B5D" w:rsidRDefault="00A34B5D" w:rsidP="007A375A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0E982F7C" w14:textId="77777777" w:rsidR="00A34B5D" w:rsidRDefault="00A34B5D" w:rsidP="007A375A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7BB15199" w14:textId="77777777" w:rsidR="00A34B5D" w:rsidRDefault="00A34B5D" w:rsidP="007A375A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41B3AB0B" w14:textId="77777777" w:rsidR="00A34B5D" w:rsidRDefault="00A34B5D" w:rsidP="007A375A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66DD6670" w14:textId="77777777" w:rsidR="00A34B5D" w:rsidRDefault="00A34B5D" w:rsidP="007A375A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300DBA72" w14:textId="77777777" w:rsidR="00A34B5D" w:rsidRDefault="00A34B5D" w:rsidP="007A375A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06C92BF9" w14:textId="77777777" w:rsidR="00A34B5D" w:rsidRDefault="00A34B5D" w:rsidP="007A375A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5842C831" w14:textId="6CC116BC" w:rsidR="00A467B7" w:rsidRDefault="00A467B7" w:rsidP="007A375A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46922CF9" w14:textId="77777777" w:rsidR="00A467B7" w:rsidRDefault="00A467B7">
      <w:pPr>
        <w:rPr>
          <w:sz w:val="24"/>
          <w:lang w:eastAsia="zh-CN"/>
        </w:rPr>
      </w:pPr>
      <w:r>
        <w:rPr>
          <w:sz w:val="24"/>
          <w:lang w:eastAsia="zh-CN"/>
        </w:rPr>
        <w:br w:type="page"/>
      </w:r>
    </w:p>
    <w:p w14:paraId="637A7AAC" w14:textId="6FF12DF0" w:rsidR="00A467B7" w:rsidRDefault="00A467B7" w:rsidP="007A375A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7B7">
        <w:rPr>
          <w:sz w:val="24"/>
          <w:highlight w:val="yellow"/>
          <w:lang w:eastAsia="zh-CN"/>
        </w:rPr>
        <w:lastRenderedPageBreak/>
        <w:t>Question 1 method 2</w:t>
      </w:r>
    </w:p>
    <w:p w14:paraId="4AA0388D" w14:textId="77777777" w:rsidR="00A467B7" w:rsidRDefault="00A467B7">
      <w:pPr>
        <w:rPr>
          <w:sz w:val="24"/>
          <w:lang w:eastAsia="zh-CN"/>
        </w:rPr>
      </w:pPr>
      <w:r>
        <w:rPr>
          <w:sz w:val="24"/>
          <w:lang w:eastAsia="zh-CN"/>
        </w:rPr>
        <w:t>Design:</w:t>
      </w:r>
    </w:p>
    <w:p w14:paraId="431357DB" w14:textId="77777777" w:rsidR="00A467B7" w:rsidRPr="00A467B7" w:rsidRDefault="00A467B7" w:rsidP="00A467B7">
      <w:pPr>
        <w:rPr>
          <w:sz w:val="24"/>
          <w:lang w:eastAsia="zh-CN"/>
        </w:rPr>
      </w:pPr>
      <w:r w:rsidRPr="00A467B7">
        <w:rPr>
          <w:sz w:val="24"/>
          <w:lang w:eastAsia="zh-CN"/>
        </w:rPr>
        <w:t>module CLAhead8(input [7:0] a,</w:t>
      </w:r>
    </w:p>
    <w:p w14:paraId="581E3FBA" w14:textId="77777777" w:rsidR="00A467B7" w:rsidRPr="00A467B7" w:rsidRDefault="00A467B7" w:rsidP="00A467B7">
      <w:pPr>
        <w:rPr>
          <w:sz w:val="24"/>
          <w:lang w:eastAsia="zh-CN"/>
        </w:rPr>
      </w:pPr>
      <w:r w:rsidRPr="00A467B7">
        <w:rPr>
          <w:sz w:val="24"/>
          <w:lang w:eastAsia="zh-CN"/>
        </w:rPr>
        <w:t xml:space="preserve">              input [7:0] b,</w:t>
      </w:r>
    </w:p>
    <w:p w14:paraId="1B7FB43D" w14:textId="77777777" w:rsidR="00A467B7" w:rsidRPr="00A467B7" w:rsidRDefault="00A467B7" w:rsidP="00A467B7">
      <w:pPr>
        <w:rPr>
          <w:sz w:val="24"/>
          <w:lang w:eastAsia="zh-CN"/>
        </w:rPr>
      </w:pPr>
      <w:r w:rsidRPr="00A467B7">
        <w:rPr>
          <w:sz w:val="24"/>
          <w:lang w:eastAsia="zh-CN"/>
        </w:rPr>
        <w:t xml:space="preserve">              input </w:t>
      </w:r>
      <w:proofErr w:type="spellStart"/>
      <w:r w:rsidRPr="00A467B7">
        <w:rPr>
          <w:sz w:val="24"/>
          <w:lang w:eastAsia="zh-CN"/>
        </w:rPr>
        <w:t>cin</w:t>
      </w:r>
      <w:proofErr w:type="spellEnd"/>
      <w:r w:rsidRPr="00A467B7">
        <w:rPr>
          <w:sz w:val="24"/>
          <w:lang w:eastAsia="zh-CN"/>
        </w:rPr>
        <w:t xml:space="preserve">, </w:t>
      </w:r>
    </w:p>
    <w:p w14:paraId="0D3250B2" w14:textId="77777777" w:rsidR="00A467B7" w:rsidRPr="00A467B7" w:rsidRDefault="00A467B7" w:rsidP="00A467B7">
      <w:pPr>
        <w:rPr>
          <w:sz w:val="24"/>
          <w:lang w:eastAsia="zh-CN"/>
        </w:rPr>
      </w:pPr>
      <w:r w:rsidRPr="00A467B7">
        <w:rPr>
          <w:sz w:val="24"/>
          <w:lang w:eastAsia="zh-CN"/>
        </w:rPr>
        <w:t xml:space="preserve">              output [7:0] sum,</w:t>
      </w:r>
    </w:p>
    <w:p w14:paraId="5E4E698B" w14:textId="77777777" w:rsidR="00A467B7" w:rsidRPr="00A467B7" w:rsidRDefault="00A467B7" w:rsidP="00A467B7">
      <w:pPr>
        <w:rPr>
          <w:sz w:val="24"/>
          <w:lang w:eastAsia="zh-CN"/>
        </w:rPr>
      </w:pPr>
      <w:r w:rsidRPr="00A467B7">
        <w:rPr>
          <w:sz w:val="24"/>
          <w:lang w:eastAsia="zh-CN"/>
        </w:rPr>
        <w:t xml:space="preserve">              output </w:t>
      </w:r>
      <w:proofErr w:type="spellStart"/>
      <w:r w:rsidRPr="00A467B7">
        <w:rPr>
          <w:sz w:val="24"/>
          <w:lang w:eastAsia="zh-CN"/>
        </w:rPr>
        <w:t>cout</w:t>
      </w:r>
      <w:proofErr w:type="spellEnd"/>
      <w:r w:rsidRPr="00A467B7">
        <w:rPr>
          <w:sz w:val="24"/>
          <w:lang w:eastAsia="zh-CN"/>
        </w:rPr>
        <w:t>);</w:t>
      </w:r>
    </w:p>
    <w:p w14:paraId="0133F223" w14:textId="77777777" w:rsidR="00A467B7" w:rsidRPr="00A467B7" w:rsidRDefault="00A467B7" w:rsidP="00A467B7">
      <w:pPr>
        <w:rPr>
          <w:sz w:val="24"/>
          <w:lang w:eastAsia="zh-CN"/>
        </w:rPr>
      </w:pPr>
      <w:r w:rsidRPr="00A467B7">
        <w:rPr>
          <w:sz w:val="24"/>
          <w:lang w:eastAsia="zh-CN"/>
        </w:rPr>
        <w:t xml:space="preserve">    </w:t>
      </w:r>
    </w:p>
    <w:p w14:paraId="40DCC6C3" w14:textId="77777777" w:rsidR="00A467B7" w:rsidRPr="00A467B7" w:rsidRDefault="00A467B7" w:rsidP="00A467B7">
      <w:pPr>
        <w:rPr>
          <w:sz w:val="24"/>
          <w:lang w:eastAsia="zh-CN"/>
        </w:rPr>
      </w:pPr>
      <w:r w:rsidRPr="00A467B7">
        <w:rPr>
          <w:sz w:val="24"/>
          <w:lang w:eastAsia="zh-CN"/>
        </w:rPr>
        <w:t xml:space="preserve">    wire [8:0] p, g;</w:t>
      </w:r>
    </w:p>
    <w:p w14:paraId="70C1FA75" w14:textId="77777777" w:rsidR="00A467B7" w:rsidRPr="00A467B7" w:rsidRDefault="00A467B7" w:rsidP="00A467B7">
      <w:pPr>
        <w:rPr>
          <w:sz w:val="24"/>
          <w:lang w:eastAsia="zh-CN"/>
        </w:rPr>
      </w:pPr>
      <w:r w:rsidRPr="00A467B7">
        <w:rPr>
          <w:sz w:val="24"/>
          <w:lang w:eastAsia="zh-CN"/>
        </w:rPr>
        <w:t xml:space="preserve">    wire [7:0] c;</w:t>
      </w:r>
    </w:p>
    <w:p w14:paraId="5CB25B14" w14:textId="77777777" w:rsidR="00A467B7" w:rsidRPr="00A467B7" w:rsidRDefault="00A467B7" w:rsidP="00A467B7">
      <w:pPr>
        <w:rPr>
          <w:sz w:val="24"/>
          <w:lang w:eastAsia="zh-CN"/>
        </w:rPr>
      </w:pPr>
    </w:p>
    <w:p w14:paraId="415D02C8" w14:textId="77777777" w:rsidR="00A467B7" w:rsidRPr="00A467B7" w:rsidRDefault="00A467B7" w:rsidP="00A467B7">
      <w:pPr>
        <w:rPr>
          <w:sz w:val="24"/>
          <w:lang w:eastAsia="zh-CN"/>
        </w:rPr>
      </w:pPr>
      <w:r w:rsidRPr="00A467B7">
        <w:rPr>
          <w:sz w:val="24"/>
          <w:lang w:eastAsia="zh-CN"/>
        </w:rPr>
        <w:t xml:space="preserve">  assign p = </w:t>
      </w:r>
      <w:proofErr w:type="spellStart"/>
      <w:r w:rsidRPr="00A467B7">
        <w:rPr>
          <w:sz w:val="24"/>
          <w:lang w:eastAsia="zh-CN"/>
        </w:rPr>
        <w:t>a^b</w:t>
      </w:r>
      <w:proofErr w:type="spellEnd"/>
      <w:r w:rsidRPr="00A467B7">
        <w:rPr>
          <w:sz w:val="24"/>
          <w:lang w:eastAsia="zh-CN"/>
        </w:rPr>
        <w:t>;</w:t>
      </w:r>
    </w:p>
    <w:p w14:paraId="28407771" w14:textId="77777777" w:rsidR="00A467B7" w:rsidRPr="00A467B7" w:rsidRDefault="00A467B7" w:rsidP="00A467B7">
      <w:pPr>
        <w:rPr>
          <w:sz w:val="24"/>
          <w:lang w:eastAsia="zh-CN"/>
        </w:rPr>
      </w:pPr>
      <w:r w:rsidRPr="00A467B7">
        <w:rPr>
          <w:sz w:val="24"/>
          <w:lang w:eastAsia="zh-CN"/>
        </w:rPr>
        <w:t xml:space="preserve">  assign g = </w:t>
      </w:r>
      <w:proofErr w:type="spellStart"/>
      <w:r w:rsidRPr="00A467B7">
        <w:rPr>
          <w:sz w:val="24"/>
          <w:lang w:eastAsia="zh-CN"/>
        </w:rPr>
        <w:t>a&amp;b</w:t>
      </w:r>
      <w:proofErr w:type="spellEnd"/>
      <w:r w:rsidRPr="00A467B7">
        <w:rPr>
          <w:sz w:val="24"/>
          <w:lang w:eastAsia="zh-CN"/>
        </w:rPr>
        <w:t>;</w:t>
      </w:r>
    </w:p>
    <w:p w14:paraId="4C32FA26" w14:textId="77777777" w:rsidR="00A467B7" w:rsidRPr="00A467B7" w:rsidRDefault="00A467B7" w:rsidP="00A467B7">
      <w:pPr>
        <w:rPr>
          <w:sz w:val="24"/>
          <w:lang w:eastAsia="zh-CN"/>
        </w:rPr>
      </w:pPr>
      <w:r w:rsidRPr="00A467B7">
        <w:rPr>
          <w:sz w:val="24"/>
          <w:lang w:eastAsia="zh-CN"/>
        </w:rPr>
        <w:t xml:space="preserve">  assign c[0] = </w:t>
      </w:r>
      <w:proofErr w:type="spellStart"/>
      <w:r w:rsidRPr="00A467B7">
        <w:rPr>
          <w:sz w:val="24"/>
          <w:lang w:eastAsia="zh-CN"/>
        </w:rPr>
        <w:t>cin</w:t>
      </w:r>
      <w:proofErr w:type="spellEnd"/>
      <w:r w:rsidRPr="00A467B7">
        <w:rPr>
          <w:sz w:val="24"/>
          <w:lang w:eastAsia="zh-CN"/>
        </w:rPr>
        <w:t>;</w:t>
      </w:r>
    </w:p>
    <w:p w14:paraId="5AB36450" w14:textId="77777777" w:rsidR="00A467B7" w:rsidRPr="00A467B7" w:rsidRDefault="00A467B7" w:rsidP="00A467B7">
      <w:pPr>
        <w:rPr>
          <w:sz w:val="24"/>
          <w:lang w:eastAsia="zh-CN"/>
        </w:rPr>
      </w:pPr>
      <w:r w:rsidRPr="00A467B7">
        <w:rPr>
          <w:sz w:val="24"/>
          <w:lang w:eastAsia="zh-CN"/>
        </w:rPr>
        <w:t xml:space="preserve">  </w:t>
      </w:r>
    </w:p>
    <w:p w14:paraId="2F1C291B" w14:textId="77777777" w:rsidR="00A467B7" w:rsidRPr="00A467B7" w:rsidRDefault="00A467B7" w:rsidP="00A467B7">
      <w:pPr>
        <w:rPr>
          <w:sz w:val="24"/>
          <w:lang w:eastAsia="zh-CN"/>
        </w:rPr>
      </w:pPr>
      <w:r w:rsidRPr="00A467B7">
        <w:rPr>
          <w:sz w:val="24"/>
          <w:lang w:eastAsia="zh-CN"/>
        </w:rPr>
        <w:t xml:space="preserve">  </w:t>
      </w:r>
      <w:proofErr w:type="spellStart"/>
      <w:r w:rsidRPr="00A467B7">
        <w:rPr>
          <w:sz w:val="24"/>
          <w:lang w:eastAsia="zh-CN"/>
        </w:rPr>
        <w:t>genvar</w:t>
      </w:r>
      <w:proofErr w:type="spellEnd"/>
      <w:r w:rsidRPr="00A467B7">
        <w:rPr>
          <w:sz w:val="24"/>
          <w:lang w:eastAsia="zh-CN"/>
        </w:rPr>
        <w:t xml:space="preserve"> </w:t>
      </w:r>
      <w:proofErr w:type="spellStart"/>
      <w:r w:rsidRPr="00A467B7">
        <w:rPr>
          <w:sz w:val="24"/>
          <w:lang w:eastAsia="zh-CN"/>
        </w:rPr>
        <w:t>gv</w:t>
      </w:r>
      <w:proofErr w:type="spellEnd"/>
      <w:r w:rsidRPr="00A467B7">
        <w:rPr>
          <w:sz w:val="24"/>
          <w:lang w:eastAsia="zh-CN"/>
        </w:rPr>
        <w:t>;</w:t>
      </w:r>
    </w:p>
    <w:p w14:paraId="6661B4B1" w14:textId="77777777" w:rsidR="00A467B7" w:rsidRPr="00A467B7" w:rsidRDefault="00A467B7" w:rsidP="00A467B7">
      <w:pPr>
        <w:rPr>
          <w:sz w:val="24"/>
          <w:lang w:eastAsia="zh-CN"/>
        </w:rPr>
      </w:pPr>
      <w:r w:rsidRPr="00A467B7">
        <w:rPr>
          <w:sz w:val="24"/>
          <w:lang w:eastAsia="zh-CN"/>
        </w:rPr>
        <w:t xml:space="preserve">  generate</w:t>
      </w:r>
    </w:p>
    <w:p w14:paraId="4D5DD9DE" w14:textId="77777777" w:rsidR="00A467B7" w:rsidRPr="00A467B7" w:rsidRDefault="00A467B7" w:rsidP="00A467B7">
      <w:pPr>
        <w:rPr>
          <w:sz w:val="24"/>
          <w:lang w:eastAsia="zh-CN"/>
        </w:rPr>
      </w:pPr>
      <w:r w:rsidRPr="00A467B7">
        <w:rPr>
          <w:sz w:val="24"/>
          <w:lang w:eastAsia="zh-CN"/>
        </w:rPr>
        <w:t xml:space="preserve">    for (</w:t>
      </w:r>
      <w:proofErr w:type="spellStart"/>
      <w:r w:rsidRPr="00A467B7">
        <w:rPr>
          <w:sz w:val="24"/>
          <w:lang w:eastAsia="zh-CN"/>
        </w:rPr>
        <w:t>gv</w:t>
      </w:r>
      <w:proofErr w:type="spellEnd"/>
      <w:r w:rsidRPr="00A467B7">
        <w:rPr>
          <w:sz w:val="24"/>
          <w:lang w:eastAsia="zh-CN"/>
        </w:rPr>
        <w:t xml:space="preserve"> = 1; </w:t>
      </w:r>
      <w:proofErr w:type="spellStart"/>
      <w:r w:rsidRPr="00A467B7">
        <w:rPr>
          <w:sz w:val="24"/>
          <w:lang w:eastAsia="zh-CN"/>
        </w:rPr>
        <w:t>gv</w:t>
      </w:r>
      <w:proofErr w:type="spellEnd"/>
      <w:r w:rsidRPr="00A467B7">
        <w:rPr>
          <w:sz w:val="24"/>
          <w:lang w:eastAsia="zh-CN"/>
        </w:rPr>
        <w:t xml:space="preserve"> &lt; 8; </w:t>
      </w:r>
      <w:proofErr w:type="spellStart"/>
      <w:r w:rsidRPr="00A467B7">
        <w:rPr>
          <w:sz w:val="24"/>
          <w:lang w:eastAsia="zh-CN"/>
        </w:rPr>
        <w:t>gv</w:t>
      </w:r>
      <w:proofErr w:type="spellEnd"/>
      <w:r w:rsidRPr="00A467B7">
        <w:rPr>
          <w:sz w:val="24"/>
          <w:lang w:eastAsia="zh-CN"/>
        </w:rPr>
        <w:t xml:space="preserve"> = </w:t>
      </w:r>
      <w:proofErr w:type="spellStart"/>
      <w:r w:rsidRPr="00A467B7">
        <w:rPr>
          <w:sz w:val="24"/>
          <w:lang w:eastAsia="zh-CN"/>
        </w:rPr>
        <w:t>gv</w:t>
      </w:r>
      <w:proofErr w:type="spellEnd"/>
      <w:r w:rsidRPr="00A467B7">
        <w:rPr>
          <w:sz w:val="24"/>
          <w:lang w:eastAsia="zh-CN"/>
        </w:rPr>
        <w:t xml:space="preserve"> + 1) begin : lag</w:t>
      </w:r>
    </w:p>
    <w:p w14:paraId="247C053F" w14:textId="77777777" w:rsidR="00A467B7" w:rsidRPr="00A467B7" w:rsidRDefault="00A467B7" w:rsidP="00A467B7">
      <w:pPr>
        <w:rPr>
          <w:sz w:val="24"/>
          <w:lang w:eastAsia="zh-CN"/>
        </w:rPr>
      </w:pPr>
      <w:r w:rsidRPr="00A467B7">
        <w:rPr>
          <w:sz w:val="24"/>
          <w:lang w:eastAsia="zh-CN"/>
        </w:rPr>
        <w:t xml:space="preserve">      assign c[</w:t>
      </w:r>
      <w:proofErr w:type="spellStart"/>
      <w:r w:rsidRPr="00A467B7">
        <w:rPr>
          <w:sz w:val="24"/>
          <w:lang w:eastAsia="zh-CN"/>
        </w:rPr>
        <w:t>gv</w:t>
      </w:r>
      <w:proofErr w:type="spellEnd"/>
      <w:r w:rsidRPr="00A467B7">
        <w:rPr>
          <w:sz w:val="24"/>
          <w:lang w:eastAsia="zh-CN"/>
        </w:rPr>
        <w:t>] = g[</w:t>
      </w:r>
      <w:proofErr w:type="spellStart"/>
      <w:r w:rsidRPr="00A467B7">
        <w:rPr>
          <w:sz w:val="24"/>
          <w:lang w:eastAsia="zh-CN"/>
        </w:rPr>
        <w:t>gv</w:t>
      </w:r>
      <w:proofErr w:type="spellEnd"/>
      <w:r w:rsidRPr="00A467B7">
        <w:rPr>
          <w:sz w:val="24"/>
          <w:lang w:eastAsia="zh-CN"/>
        </w:rPr>
        <w:t>] | p[</w:t>
      </w:r>
      <w:proofErr w:type="spellStart"/>
      <w:r w:rsidRPr="00A467B7">
        <w:rPr>
          <w:sz w:val="24"/>
          <w:lang w:eastAsia="zh-CN"/>
        </w:rPr>
        <w:t>gv</w:t>
      </w:r>
      <w:proofErr w:type="spellEnd"/>
      <w:r w:rsidRPr="00A467B7">
        <w:rPr>
          <w:sz w:val="24"/>
          <w:lang w:eastAsia="zh-CN"/>
        </w:rPr>
        <w:t>] &amp; c[</w:t>
      </w:r>
      <w:proofErr w:type="spellStart"/>
      <w:r w:rsidRPr="00A467B7">
        <w:rPr>
          <w:sz w:val="24"/>
          <w:lang w:eastAsia="zh-CN"/>
        </w:rPr>
        <w:t>gv</w:t>
      </w:r>
      <w:proofErr w:type="spellEnd"/>
      <w:r w:rsidRPr="00A467B7">
        <w:rPr>
          <w:sz w:val="24"/>
          <w:lang w:eastAsia="zh-CN"/>
        </w:rPr>
        <w:t xml:space="preserve"> - 1];</w:t>
      </w:r>
    </w:p>
    <w:p w14:paraId="44E2156F" w14:textId="77777777" w:rsidR="00A467B7" w:rsidRPr="00A467B7" w:rsidRDefault="00A467B7" w:rsidP="00A467B7">
      <w:pPr>
        <w:rPr>
          <w:sz w:val="24"/>
          <w:lang w:eastAsia="zh-CN"/>
        </w:rPr>
      </w:pPr>
      <w:r w:rsidRPr="00A467B7">
        <w:rPr>
          <w:sz w:val="24"/>
          <w:lang w:eastAsia="zh-CN"/>
        </w:rPr>
        <w:t xml:space="preserve">    end</w:t>
      </w:r>
    </w:p>
    <w:p w14:paraId="305D0B1B" w14:textId="77777777" w:rsidR="00A467B7" w:rsidRPr="00A467B7" w:rsidRDefault="00A467B7" w:rsidP="00A467B7">
      <w:pPr>
        <w:rPr>
          <w:sz w:val="24"/>
          <w:lang w:eastAsia="zh-CN"/>
        </w:rPr>
      </w:pPr>
      <w:r w:rsidRPr="00A467B7">
        <w:rPr>
          <w:sz w:val="24"/>
          <w:lang w:eastAsia="zh-CN"/>
        </w:rPr>
        <w:t xml:space="preserve">  </w:t>
      </w:r>
      <w:proofErr w:type="spellStart"/>
      <w:r w:rsidRPr="00A467B7">
        <w:rPr>
          <w:sz w:val="24"/>
          <w:lang w:eastAsia="zh-CN"/>
        </w:rPr>
        <w:t>endgenerate</w:t>
      </w:r>
      <w:proofErr w:type="spellEnd"/>
    </w:p>
    <w:p w14:paraId="7C7FE518" w14:textId="77777777" w:rsidR="00A467B7" w:rsidRPr="00A467B7" w:rsidRDefault="00A467B7" w:rsidP="00A467B7">
      <w:pPr>
        <w:rPr>
          <w:sz w:val="24"/>
          <w:lang w:eastAsia="zh-CN"/>
        </w:rPr>
      </w:pPr>
      <w:r w:rsidRPr="00A467B7">
        <w:rPr>
          <w:sz w:val="24"/>
          <w:lang w:eastAsia="zh-CN"/>
        </w:rPr>
        <w:t xml:space="preserve">  </w:t>
      </w:r>
    </w:p>
    <w:p w14:paraId="5184C533" w14:textId="77777777" w:rsidR="00A467B7" w:rsidRPr="00A467B7" w:rsidRDefault="00A467B7" w:rsidP="00A467B7">
      <w:pPr>
        <w:rPr>
          <w:sz w:val="24"/>
          <w:lang w:eastAsia="zh-CN"/>
        </w:rPr>
      </w:pPr>
      <w:r w:rsidRPr="00A467B7">
        <w:rPr>
          <w:sz w:val="24"/>
          <w:lang w:eastAsia="zh-CN"/>
        </w:rPr>
        <w:t xml:space="preserve">  assign sum = a + b + </w:t>
      </w:r>
      <w:proofErr w:type="spellStart"/>
      <w:r w:rsidRPr="00A467B7">
        <w:rPr>
          <w:sz w:val="24"/>
          <w:lang w:eastAsia="zh-CN"/>
        </w:rPr>
        <w:t>cin</w:t>
      </w:r>
      <w:proofErr w:type="spellEnd"/>
      <w:r w:rsidRPr="00A467B7">
        <w:rPr>
          <w:sz w:val="24"/>
          <w:lang w:eastAsia="zh-CN"/>
        </w:rPr>
        <w:t>;</w:t>
      </w:r>
    </w:p>
    <w:p w14:paraId="6D8E1C8D" w14:textId="77777777" w:rsidR="00A467B7" w:rsidRPr="00A467B7" w:rsidRDefault="00A467B7" w:rsidP="00A467B7">
      <w:pPr>
        <w:rPr>
          <w:sz w:val="24"/>
          <w:lang w:val="fr-FR" w:eastAsia="zh-CN"/>
        </w:rPr>
      </w:pPr>
      <w:r w:rsidRPr="00A467B7">
        <w:rPr>
          <w:sz w:val="24"/>
          <w:lang w:eastAsia="zh-CN"/>
        </w:rPr>
        <w:t xml:space="preserve">  </w:t>
      </w:r>
      <w:proofErr w:type="spellStart"/>
      <w:r w:rsidRPr="00A467B7">
        <w:rPr>
          <w:sz w:val="24"/>
          <w:lang w:val="fr-FR" w:eastAsia="zh-CN"/>
        </w:rPr>
        <w:t>assign</w:t>
      </w:r>
      <w:proofErr w:type="spellEnd"/>
      <w:r w:rsidRPr="00A467B7">
        <w:rPr>
          <w:sz w:val="24"/>
          <w:lang w:val="fr-FR" w:eastAsia="zh-CN"/>
        </w:rPr>
        <w:t xml:space="preserve"> cout = g[7] | p[7] &amp; c[7]; // cout == ci+1 = </w:t>
      </w:r>
      <w:proofErr w:type="spellStart"/>
      <w:r w:rsidRPr="00A467B7">
        <w:rPr>
          <w:sz w:val="24"/>
          <w:lang w:val="fr-FR" w:eastAsia="zh-CN"/>
        </w:rPr>
        <w:t>gi+pi&amp;ci</w:t>
      </w:r>
      <w:proofErr w:type="spellEnd"/>
    </w:p>
    <w:p w14:paraId="7FEA440E" w14:textId="77777777" w:rsidR="00A467B7" w:rsidRPr="00A467B7" w:rsidRDefault="00A467B7" w:rsidP="00A467B7">
      <w:pPr>
        <w:rPr>
          <w:sz w:val="24"/>
          <w:lang w:val="fr-FR" w:eastAsia="zh-CN"/>
        </w:rPr>
      </w:pPr>
      <w:r w:rsidRPr="00A467B7">
        <w:rPr>
          <w:sz w:val="24"/>
          <w:lang w:val="fr-FR" w:eastAsia="zh-CN"/>
        </w:rPr>
        <w:t xml:space="preserve">  </w:t>
      </w:r>
    </w:p>
    <w:p w14:paraId="0F61710A" w14:textId="77777777" w:rsidR="00A467B7" w:rsidRDefault="00A467B7" w:rsidP="00A467B7">
      <w:pPr>
        <w:rPr>
          <w:sz w:val="24"/>
          <w:lang w:eastAsia="zh-CN"/>
        </w:rPr>
      </w:pPr>
      <w:proofErr w:type="spellStart"/>
      <w:r w:rsidRPr="00A467B7">
        <w:rPr>
          <w:sz w:val="24"/>
          <w:lang w:eastAsia="zh-CN"/>
        </w:rPr>
        <w:t>endmodule</w:t>
      </w:r>
      <w:proofErr w:type="spellEnd"/>
    </w:p>
    <w:p w14:paraId="5DD7028D" w14:textId="77777777" w:rsidR="00A467B7" w:rsidRDefault="00A467B7" w:rsidP="00A467B7">
      <w:pPr>
        <w:rPr>
          <w:sz w:val="24"/>
          <w:lang w:eastAsia="zh-CN"/>
        </w:rPr>
      </w:pPr>
    </w:p>
    <w:p w14:paraId="2DE8F60F" w14:textId="5D34624F" w:rsidR="00A467B7" w:rsidRDefault="00A467B7" w:rsidP="00A467B7">
      <w:pPr>
        <w:rPr>
          <w:sz w:val="24"/>
          <w:lang w:eastAsia="zh-CN"/>
        </w:rPr>
      </w:pPr>
      <w:r w:rsidRPr="00A467B7">
        <w:rPr>
          <w:sz w:val="24"/>
          <w:highlight w:val="yellow"/>
          <w:lang w:eastAsia="zh-CN"/>
        </w:rPr>
        <w:t>Testbench:</w:t>
      </w:r>
    </w:p>
    <w:p w14:paraId="78D058C3" w14:textId="77777777" w:rsidR="00A467B7" w:rsidRPr="00A467B7" w:rsidRDefault="00A467B7" w:rsidP="00A467B7">
      <w:pPr>
        <w:rPr>
          <w:sz w:val="24"/>
          <w:lang w:eastAsia="zh-CN"/>
        </w:rPr>
      </w:pPr>
      <w:r w:rsidRPr="00A467B7">
        <w:rPr>
          <w:sz w:val="24"/>
          <w:lang w:eastAsia="zh-CN"/>
        </w:rPr>
        <w:t>module TB();</w:t>
      </w:r>
    </w:p>
    <w:p w14:paraId="6BEA1CF6" w14:textId="77777777" w:rsidR="00A467B7" w:rsidRPr="00A467B7" w:rsidRDefault="00A467B7" w:rsidP="00A467B7">
      <w:pPr>
        <w:rPr>
          <w:sz w:val="24"/>
          <w:lang w:eastAsia="zh-CN"/>
        </w:rPr>
      </w:pPr>
      <w:r w:rsidRPr="00A467B7">
        <w:rPr>
          <w:sz w:val="24"/>
          <w:lang w:eastAsia="zh-CN"/>
        </w:rPr>
        <w:t xml:space="preserve">  reg [7:0] a, b;</w:t>
      </w:r>
    </w:p>
    <w:p w14:paraId="0F65E768" w14:textId="77777777" w:rsidR="00A467B7" w:rsidRPr="00A467B7" w:rsidRDefault="00A467B7" w:rsidP="00A467B7">
      <w:pPr>
        <w:rPr>
          <w:sz w:val="24"/>
          <w:lang w:eastAsia="zh-CN"/>
        </w:rPr>
      </w:pPr>
      <w:r w:rsidRPr="00A467B7">
        <w:rPr>
          <w:sz w:val="24"/>
          <w:lang w:eastAsia="zh-CN"/>
        </w:rPr>
        <w:t xml:space="preserve">  reg </w:t>
      </w:r>
      <w:proofErr w:type="spellStart"/>
      <w:r w:rsidRPr="00A467B7">
        <w:rPr>
          <w:sz w:val="24"/>
          <w:lang w:eastAsia="zh-CN"/>
        </w:rPr>
        <w:t>cin</w:t>
      </w:r>
      <w:proofErr w:type="spellEnd"/>
      <w:r w:rsidRPr="00A467B7">
        <w:rPr>
          <w:sz w:val="24"/>
          <w:lang w:eastAsia="zh-CN"/>
        </w:rPr>
        <w:t>;</w:t>
      </w:r>
    </w:p>
    <w:p w14:paraId="536B32C2" w14:textId="77777777" w:rsidR="00A467B7" w:rsidRPr="00A467B7" w:rsidRDefault="00A467B7" w:rsidP="00A467B7">
      <w:pPr>
        <w:rPr>
          <w:sz w:val="24"/>
          <w:lang w:eastAsia="zh-CN"/>
        </w:rPr>
      </w:pPr>
      <w:r w:rsidRPr="00A467B7">
        <w:rPr>
          <w:sz w:val="24"/>
          <w:lang w:eastAsia="zh-CN"/>
        </w:rPr>
        <w:t xml:space="preserve">  wire [7:0] sum;</w:t>
      </w:r>
    </w:p>
    <w:p w14:paraId="52871C3C" w14:textId="77777777" w:rsidR="00A467B7" w:rsidRPr="00A467B7" w:rsidRDefault="00A467B7" w:rsidP="00A467B7">
      <w:pPr>
        <w:rPr>
          <w:sz w:val="24"/>
          <w:lang w:eastAsia="zh-CN"/>
        </w:rPr>
      </w:pPr>
      <w:r w:rsidRPr="00A467B7">
        <w:rPr>
          <w:sz w:val="24"/>
          <w:lang w:eastAsia="zh-CN"/>
        </w:rPr>
        <w:t xml:space="preserve">  wire </w:t>
      </w:r>
      <w:proofErr w:type="spellStart"/>
      <w:r w:rsidRPr="00A467B7">
        <w:rPr>
          <w:sz w:val="24"/>
          <w:lang w:eastAsia="zh-CN"/>
        </w:rPr>
        <w:t>cout</w:t>
      </w:r>
      <w:proofErr w:type="spellEnd"/>
      <w:r w:rsidRPr="00A467B7">
        <w:rPr>
          <w:sz w:val="24"/>
          <w:lang w:eastAsia="zh-CN"/>
        </w:rPr>
        <w:t>;</w:t>
      </w:r>
    </w:p>
    <w:p w14:paraId="245308E2" w14:textId="77777777" w:rsidR="00A467B7" w:rsidRPr="00A467B7" w:rsidRDefault="00A467B7" w:rsidP="00A467B7">
      <w:pPr>
        <w:rPr>
          <w:sz w:val="24"/>
          <w:lang w:eastAsia="zh-CN"/>
        </w:rPr>
      </w:pPr>
      <w:r w:rsidRPr="00A467B7">
        <w:rPr>
          <w:sz w:val="24"/>
          <w:lang w:eastAsia="zh-CN"/>
        </w:rPr>
        <w:t xml:space="preserve">  </w:t>
      </w:r>
    </w:p>
    <w:p w14:paraId="318FB334" w14:textId="3DAC47C4" w:rsidR="00A467B7" w:rsidRPr="00A467B7" w:rsidRDefault="00A467B7" w:rsidP="00A467B7">
      <w:pPr>
        <w:rPr>
          <w:sz w:val="24"/>
          <w:lang w:eastAsia="zh-CN"/>
        </w:rPr>
      </w:pPr>
      <w:r w:rsidRPr="00A467B7">
        <w:rPr>
          <w:sz w:val="24"/>
          <w:lang w:eastAsia="zh-CN"/>
        </w:rPr>
        <w:t xml:space="preserve">  CLAhead8 U1 (.a(a), .b(b), .</w:t>
      </w:r>
      <w:proofErr w:type="spellStart"/>
      <w:r w:rsidRPr="00A467B7">
        <w:rPr>
          <w:sz w:val="24"/>
          <w:lang w:eastAsia="zh-CN"/>
        </w:rPr>
        <w:t>cin</w:t>
      </w:r>
      <w:proofErr w:type="spellEnd"/>
      <w:r w:rsidRPr="00A467B7">
        <w:rPr>
          <w:sz w:val="24"/>
          <w:lang w:eastAsia="zh-CN"/>
        </w:rPr>
        <w:t>(</w:t>
      </w:r>
      <w:proofErr w:type="spellStart"/>
      <w:r w:rsidRPr="00A467B7">
        <w:rPr>
          <w:sz w:val="24"/>
          <w:lang w:eastAsia="zh-CN"/>
        </w:rPr>
        <w:t>cin</w:t>
      </w:r>
      <w:proofErr w:type="spellEnd"/>
      <w:r w:rsidRPr="00A467B7">
        <w:rPr>
          <w:sz w:val="24"/>
          <w:lang w:eastAsia="zh-CN"/>
        </w:rPr>
        <w:t>), .sum(sum), .</w:t>
      </w:r>
      <w:proofErr w:type="spellStart"/>
      <w:r w:rsidRPr="00A467B7">
        <w:rPr>
          <w:sz w:val="24"/>
          <w:lang w:eastAsia="zh-CN"/>
        </w:rPr>
        <w:t>cout</w:t>
      </w:r>
      <w:proofErr w:type="spellEnd"/>
      <w:r w:rsidRPr="00A467B7">
        <w:rPr>
          <w:sz w:val="24"/>
          <w:lang w:eastAsia="zh-CN"/>
        </w:rPr>
        <w:t>(</w:t>
      </w:r>
      <w:proofErr w:type="spellStart"/>
      <w:r w:rsidRPr="00A467B7">
        <w:rPr>
          <w:sz w:val="24"/>
          <w:lang w:eastAsia="zh-CN"/>
        </w:rPr>
        <w:t>cout</w:t>
      </w:r>
      <w:proofErr w:type="spellEnd"/>
      <w:r w:rsidRPr="00A467B7">
        <w:rPr>
          <w:sz w:val="24"/>
          <w:lang w:eastAsia="zh-CN"/>
        </w:rPr>
        <w:t xml:space="preserve">));  </w:t>
      </w:r>
    </w:p>
    <w:p w14:paraId="70DA93FA" w14:textId="77777777" w:rsidR="00A467B7" w:rsidRPr="00A467B7" w:rsidRDefault="00A467B7" w:rsidP="00A467B7">
      <w:pPr>
        <w:rPr>
          <w:sz w:val="24"/>
          <w:lang w:eastAsia="zh-CN"/>
        </w:rPr>
      </w:pPr>
      <w:r w:rsidRPr="00A467B7">
        <w:rPr>
          <w:sz w:val="24"/>
          <w:lang w:eastAsia="zh-CN"/>
        </w:rPr>
        <w:t xml:space="preserve">  initial begin</w:t>
      </w:r>
    </w:p>
    <w:p w14:paraId="0C6BBF9B" w14:textId="77777777" w:rsidR="00A467B7" w:rsidRPr="00A467B7" w:rsidRDefault="00A467B7" w:rsidP="00A467B7">
      <w:pPr>
        <w:rPr>
          <w:sz w:val="24"/>
          <w:lang w:eastAsia="zh-CN"/>
        </w:rPr>
      </w:pPr>
      <w:r w:rsidRPr="00A467B7">
        <w:rPr>
          <w:sz w:val="24"/>
          <w:lang w:eastAsia="zh-CN"/>
        </w:rPr>
        <w:t xml:space="preserve">    $display("A\t\</w:t>
      </w:r>
      <w:proofErr w:type="spellStart"/>
      <w:r w:rsidRPr="00A467B7">
        <w:rPr>
          <w:sz w:val="24"/>
          <w:lang w:eastAsia="zh-CN"/>
        </w:rPr>
        <w:t>tB</w:t>
      </w:r>
      <w:proofErr w:type="spellEnd"/>
      <w:r w:rsidRPr="00A467B7">
        <w:rPr>
          <w:sz w:val="24"/>
          <w:lang w:eastAsia="zh-CN"/>
        </w:rPr>
        <w:t>\t\</w:t>
      </w:r>
      <w:proofErr w:type="spellStart"/>
      <w:r w:rsidRPr="00A467B7">
        <w:rPr>
          <w:sz w:val="24"/>
          <w:lang w:eastAsia="zh-CN"/>
        </w:rPr>
        <w:t>tCin</w:t>
      </w:r>
      <w:proofErr w:type="spellEnd"/>
      <w:r w:rsidRPr="00A467B7">
        <w:rPr>
          <w:sz w:val="24"/>
          <w:lang w:eastAsia="zh-CN"/>
        </w:rPr>
        <w:t>\</w:t>
      </w:r>
      <w:proofErr w:type="spellStart"/>
      <w:r w:rsidRPr="00A467B7">
        <w:rPr>
          <w:sz w:val="24"/>
          <w:lang w:eastAsia="zh-CN"/>
        </w:rPr>
        <w:t>tSum</w:t>
      </w:r>
      <w:proofErr w:type="spellEnd"/>
      <w:r w:rsidRPr="00A467B7">
        <w:rPr>
          <w:sz w:val="24"/>
          <w:lang w:eastAsia="zh-CN"/>
        </w:rPr>
        <w:t>\t\</w:t>
      </w:r>
      <w:proofErr w:type="spellStart"/>
      <w:r w:rsidRPr="00A467B7">
        <w:rPr>
          <w:sz w:val="24"/>
          <w:lang w:eastAsia="zh-CN"/>
        </w:rPr>
        <w:t>tCout</w:t>
      </w:r>
      <w:proofErr w:type="spellEnd"/>
      <w:r w:rsidRPr="00A467B7">
        <w:rPr>
          <w:sz w:val="24"/>
          <w:lang w:eastAsia="zh-CN"/>
        </w:rPr>
        <w:t>");</w:t>
      </w:r>
    </w:p>
    <w:p w14:paraId="1CA2526F" w14:textId="77777777" w:rsidR="00A467B7" w:rsidRPr="00A467B7" w:rsidRDefault="00A467B7" w:rsidP="00A467B7">
      <w:pPr>
        <w:rPr>
          <w:sz w:val="24"/>
          <w:lang w:eastAsia="zh-CN"/>
        </w:rPr>
      </w:pPr>
      <w:r w:rsidRPr="00A467B7">
        <w:rPr>
          <w:sz w:val="24"/>
          <w:lang w:eastAsia="zh-CN"/>
        </w:rPr>
        <w:t xml:space="preserve">    $monitor("%b\</w:t>
      </w:r>
      <w:proofErr w:type="spellStart"/>
      <w:r w:rsidRPr="00A467B7">
        <w:rPr>
          <w:sz w:val="24"/>
          <w:lang w:eastAsia="zh-CN"/>
        </w:rPr>
        <w:t>t%b</w:t>
      </w:r>
      <w:proofErr w:type="spellEnd"/>
      <w:r w:rsidRPr="00A467B7">
        <w:rPr>
          <w:sz w:val="24"/>
          <w:lang w:eastAsia="zh-CN"/>
        </w:rPr>
        <w:t>\</w:t>
      </w:r>
      <w:proofErr w:type="spellStart"/>
      <w:r w:rsidRPr="00A467B7">
        <w:rPr>
          <w:sz w:val="24"/>
          <w:lang w:eastAsia="zh-CN"/>
        </w:rPr>
        <w:t>t%b</w:t>
      </w:r>
      <w:proofErr w:type="spellEnd"/>
      <w:r w:rsidRPr="00A467B7">
        <w:rPr>
          <w:sz w:val="24"/>
          <w:lang w:eastAsia="zh-CN"/>
        </w:rPr>
        <w:t>\</w:t>
      </w:r>
      <w:proofErr w:type="spellStart"/>
      <w:r w:rsidRPr="00A467B7">
        <w:rPr>
          <w:sz w:val="24"/>
          <w:lang w:eastAsia="zh-CN"/>
        </w:rPr>
        <w:t>t%b</w:t>
      </w:r>
      <w:proofErr w:type="spellEnd"/>
      <w:r w:rsidRPr="00A467B7">
        <w:rPr>
          <w:sz w:val="24"/>
          <w:lang w:eastAsia="zh-CN"/>
        </w:rPr>
        <w:t>\</w:t>
      </w:r>
      <w:proofErr w:type="spellStart"/>
      <w:r w:rsidRPr="00A467B7">
        <w:rPr>
          <w:sz w:val="24"/>
          <w:lang w:eastAsia="zh-CN"/>
        </w:rPr>
        <w:t>t%b</w:t>
      </w:r>
      <w:proofErr w:type="spellEnd"/>
      <w:r w:rsidRPr="00A467B7">
        <w:rPr>
          <w:sz w:val="24"/>
          <w:lang w:eastAsia="zh-CN"/>
        </w:rPr>
        <w:t xml:space="preserve">", </w:t>
      </w:r>
      <w:proofErr w:type="spellStart"/>
      <w:r w:rsidRPr="00A467B7">
        <w:rPr>
          <w:sz w:val="24"/>
          <w:lang w:eastAsia="zh-CN"/>
        </w:rPr>
        <w:t>a,b,cin,sum,cout</w:t>
      </w:r>
      <w:proofErr w:type="spellEnd"/>
      <w:r w:rsidRPr="00A467B7">
        <w:rPr>
          <w:sz w:val="24"/>
          <w:lang w:eastAsia="zh-CN"/>
        </w:rPr>
        <w:t>);</w:t>
      </w:r>
    </w:p>
    <w:p w14:paraId="1A413DD9" w14:textId="77777777" w:rsidR="00A467B7" w:rsidRPr="00A467B7" w:rsidRDefault="00A467B7" w:rsidP="00A467B7">
      <w:pPr>
        <w:rPr>
          <w:sz w:val="24"/>
          <w:lang w:eastAsia="zh-CN"/>
        </w:rPr>
      </w:pPr>
      <w:r w:rsidRPr="00A467B7">
        <w:rPr>
          <w:sz w:val="24"/>
          <w:lang w:eastAsia="zh-CN"/>
        </w:rPr>
        <w:t xml:space="preserve">    </w:t>
      </w:r>
    </w:p>
    <w:p w14:paraId="53EE7949" w14:textId="77777777" w:rsidR="00A467B7" w:rsidRPr="00A467B7" w:rsidRDefault="00A467B7" w:rsidP="00A467B7">
      <w:pPr>
        <w:rPr>
          <w:sz w:val="24"/>
          <w:lang w:eastAsia="zh-CN"/>
        </w:rPr>
      </w:pPr>
      <w:r w:rsidRPr="00A467B7">
        <w:rPr>
          <w:sz w:val="24"/>
          <w:lang w:eastAsia="zh-CN"/>
        </w:rPr>
        <w:t xml:space="preserve">    a = 8'b00000000; b = 8'b00000000; </w:t>
      </w:r>
      <w:proofErr w:type="spellStart"/>
      <w:r w:rsidRPr="00A467B7">
        <w:rPr>
          <w:sz w:val="24"/>
          <w:lang w:eastAsia="zh-CN"/>
        </w:rPr>
        <w:t>cin</w:t>
      </w:r>
      <w:proofErr w:type="spellEnd"/>
      <w:r w:rsidRPr="00A467B7">
        <w:rPr>
          <w:sz w:val="24"/>
          <w:lang w:eastAsia="zh-CN"/>
        </w:rPr>
        <w:t xml:space="preserve"> = 0;   </w:t>
      </w:r>
    </w:p>
    <w:p w14:paraId="7EAFBBFC" w14:textId="77777777" w:rsidR="00A467B7" w:rsidRPr="00A467B7" w:rsidRDefault="00A467B7" w:rsidP="00A467B7">
      <w:pPr>
        <w:rPr>
          <w:sz w:val="24"/>
          <w:lang w:eastAsia="zh-CN"/>
        </w:rPr>
      </w:pPr>
      <w:r w:rsidRPr="00A467B7">
        <w:rPr>
          <w:sz w:val="24"/>
          <w:lang w:eastAsia="zh-CN"/>
        </w:rPr>
        <w:t xml:space="preserve">    #1 a = 8'b00000001; b = 8'b00000001; </w:t>
      </w:r>
      <w:proofErr w:type="spellStart"/>
      <w:r w:rsidRPr="00A467B7">
        <w:rPr>
          <w:sz w:val="24"/>
          <w:lang w:eastAsia="zh-CN"/>
        </w:rPr>
        <w:t>cin</w:t>
      </w:r>
      <w:proofErr w:type="spellEnd"/>
      <w:r w:rsidRPr="00A467B7">
        <w:rPr>
          <w:sz w:val="24"/>
          <w:lang w:eastAsia="zh-CN"/>
        </w:rPr>
        <w:t xml:space="preserve"> = 0;    </w:t>
      </w:r>
    </w:p>
    <w:p w14:paraId="36CBA3EA" w14:textId="77777777" w:rsidR="00A467B7" w:rsidRPr="00A467B7" w:rsidRDefault="00A467B7" w:rsidP="00A467B7">
      <w:pPr>
        <w:rPr>
          <w:sz w:val="24"/>
          <w:lang w:eastAsia="zh-CN"/>
        </w:rPr>
      </w:pPr>
      <w:r w:rsidRPr="00A467B7">
        <w:rPr>
          <w:sz w:val="24"/>
          <w:lang w:eastAsia="zh-CN"/>
        </w:rPr>
        <w:t xml:space="preserve">    #1 a = 8'b00000011; b = 8'b00000011; </w:t>
      </w:r>
      <w:proofErr w:type="spellStart"/>
      <w:r w:rsidRPr="00A467B7">
        <w:rPr>
          <w:sz w:val="24"/>
          <w:lang w:eastAsia="zh-CN"/>
        </w:rPr>
        <w:t>cin</w:t>
      </w:r>
      <w:proofErr w:type="spellEnd"/>
      <w:r w:rsidRPr="00A467B7">
        <w:rPr>
          <w:sz w:val="24"/>
          <w:lang w:eastAsia="zh-CN"/>
        </w:rPr>
        <w:t xml:space="preserve"> = 0;  </w:t>
      </w:r>
    </w:p>
    <w:p w14:paraId="3D5C1B1B" w14:textId="77777777" w:rsidR="00A467B7" w:rsidRPr="00A467B7" w:rsidRDefault="00A467B7" w:rsidP="00A467B7">
      <w:pPr>
        <w:rPr>
          <w:sz w:val="24"/>
          <w:lang w:eastAsia="zh-CN"/>
        </w:rPr>
      </w:pPr>
      <w:r w:rsidRPr="00A467B7">
        <w:rPr>
          <w:sz w:val="24"/>
          <w:lang w:eastAsia="zh-CN"/>
        </w:rPr>
        <w:t xml:space="preserve">    #1 a = 8'b00111111; b = 8'b00111111; </w:t>
      </w:r>
      <w:proofErr w:type="spellStart"/>
      <w:r w:rsidRPr="00A467B7">
        <w:rPr>
          <w:sz w:val="24"/>
          <w:lang w:eastAsia="zh-CN"/>
        </w:rPr>
        <w:t>cin</w:t>
      </w:r>
      <w:proofErr w:type="spellEnd"/>
      <w:r w:rsidRPr="00A467B7">
        <w:rPr>
          <w:sz w:val="24"/>
          <w:lang w:eastAsia="zh-CN"/>
        </w:rPr>
        <w:t xml:space="preserve"> = 0;    </w:t>
      </w:r>
    </w:p>
    <w:p w14:paraId="11889F25" w14:textId="77777777" w:rsidR="00A467B7" w:rsidRPr="00A467B7" w:rsidRDefault="00A467B7" w:rsidP="00A467B7">
      <w:pPr>
        <w:rPr>
          <w:sz w:val="24"/>
          <w:lang w:eastAsia="zh-CN"/>
        </w:rPr>
      </w:pPr>
      <w:r w:rsidRPr="00A467B7">
        <w:rPr>
          <w:sz w:val="24"/>
          <w:lang w:eastAsia="zh-CN"/>
        </w:rPr>
        <w:t xml:space="preserve">    #1 a = 8'b01111111; b = 8'b01111111; </w:t>
      </w:r>
      <w:proofErr w:type="spellStart"/>
      <w:r w:rsidRPr="00A467B7">
        <w:rPr>
          <w:sz w:val="24"/>
          <w:lang w:eastAsia="zh-CN"/>
        </w:rPr>
        <w:t>cin</w:t>
      </w:r>
      <w:proofErr w:type="spellEnd"/>
      <w:r w:rsidRPr="00A467B7">
        <w:rPr>
          <w:sz w:val="24"/>
          <w:lang w:eastAsia="zh-CN"/>
        </w:rPr>
        <w:t xml:space="preserve"> = 1;   </w:t>
      </w:r>
    </w:p>
    <w:p w14:paraId="414E1B18" w14:textId="77777777" w:rsidR="00A467B7" w:rsidRPr="00A467B7" w:rsidRDefault="00A467B7" w:rsidP="00A467B7">
      <w:pPr>
        <w:rPr>
          <w:sz w:val="24"/>
          <w:lang w:eastAsia="zh-CN"/>
        </w:rPr>
      </w:pPr>
      <w:r w:rsidRPr="00A467B7">
        <w:rPr>
          <w:sz w:val="24"/>
          <w:lang w:eastAsia="zh-CN"/>
        </w:rPr>
        <w:t xml:space="preserve">    #1 a = 8'b11111111; b = 8'b11111111; </w:t>
      </w:r>
      <w:proofErr w:type="spellStart"/>
      <w:r w:rsidRPr="00A467B7">
        <w:rPr>
          <w:sz w:val="24"/>
          <w:lang w:eastAsia="zh-CN"/>
        </w:rPr>
        <w:t>cin</w:t>
      </w:r>
      <w:proofErr w:type="spellEnd"/>
      <w:r w:rsidRPr="00A467B7">
        <w:rPr>
          <w:sz w:val="24"/>
          <w:lang w:eastAsia="zh-CN"/>
        </w:rPr>
        <w:t xml:space="preserve"> = 0;  </w:t>
      </w:r>
    </w:p>
    <w:p w14:paraId="6C723A96" w14:textId="77777777" w:rsidR="00A467B7" w:rsidRPr="00A467B7" w:rsidRDefault="00A467B7" w:rsidP="00A467B7">
      <w:pPr>
        <w:rPr>
          <w:sz w:val="24"/>
          <w:lang w:eastAsia="zh-CN"/>
        </w:rPr>
      </w:pPr>
      <w:r w:rsidRPr="00A467B7">
        <w:rPr>
          <w:sz w:val="24"/>
          <w:lang w:eastAsia="zh-CN"/>
        </w:rPr>
        <w:t xml:space="preserve">    #1 a = 8'b11111111; b = 8'b11111111; </w:t>
      </w:r>
      <w:proofErr w:type="spellStart"/>
      <w:r w:rsidRPr="00A467B7">
        <w:rPr>
          <w:sz w:val="24"/>
          <w:lang w:eastAsia="zh-CN"/>
        </w:rPr>
        <w:t>cin</w:t>
      </w:r>
      <w:proofErr w:type="spellEnd"/>
      <w:r w:rsidRPr="00A467B7">
        <w:rPr>
          <w:sz w:val="24"/>
          <w:lang w:eastAsia="zh-CN"/>
        </w:rPr>
        <w:t xml:space="preserve"> = 1;  </w:t>
      </w:r>
    </w:p>
    <w:p w14:paraId="753E88A5" w14:textId="77777777" w:rsidR="00A467B7" w:rsidRPr="00A467B7" w:rsidRDefault="00A467B7" w:rsidP="00A467B7">
      <w:pPr>
        <w:rPr>
          <w:sz w:val="24"/>
          <w:lang w:eastAsia="zh-CN"/>
        </w:rPr>
      </w:pPr>
      <w:r w:rsidRPr="00A467B7">
        <w:rPr>
          <w:sz w:val="24"/>
          <w:lang w:eastAsia="zh-CN"/>
        </w:rPr>
        <w:t xml:space="preserve">    #1 $finish();</w:t>
      </w:r>
    </w:p>
    <w:p w14:paraId="7B0D2164" w14:textId="77777777" w:rsidR="00A467B7" w:rsidRPr="00A467B7" w:rsidRDefault="00A467B7" w:rsidP="00A467B7">
      <w:pPr>
        <w:rPr>
          <w:sz w:val="24"/>
          <w:lang w:eastAsia="zh-CN"/>
        </w:rPr>
      </w:pPr>
      <w:r w:rsidRPr="00A467B7">
        <w:rPr>
          <w:sz w:val="24"/>
          <w:lang w:eastAsia="zh-CN"/>
        </w:rPr>
        <w:t xml:space="preserve">  end  </w:t>
      </w:r>
    </w:p>
    <w:p w14:paraId="53EBA745" w14:textId="77777777" w:rsidR="00A467B7" w:rsidRDefault="00A467B7" w:rsidP="00A467B7">
      <w:pPr>
        <w:rPr>
          <w:sz w:val="24"/>
          <w:lang w:eastAsia="zh-CN"/>
        </w:rPr>
      </w:pPr>
      <w:proofErr w:type="spellStart"/>
      <w:r w:rsidRPr="00A467B7">
        <w:rPr>
          <w:sz w:val="24"/>
          <w:lang w:eastAsia="zh-CN"/>
        </w:rPr>
        <w:t>endmodule</w:t>
      </w:r>
      <w:proofErr w:type="spellEnd"/>
    </w:p>
    <w:p w14:paraId="18D88B0F" w14:textId="5FC596F1" w:rsidR="00A467B7" w:rsidRDefault="00A467B7" w:rsidP="00A467B7">
      <w:pPr>
        <w:rPr>
          <w:sz w:val="24"/>
          <w:lang w:eastAsia="zh-CN"/>
        </w:rPr>
      </w:pPr>
      <w:proofErr w:type="spellStart"/>
      <w:r>
        <w:rPr>
          <w:sz w:val="24"/>
          <w:lang w:eastAsia="zh-CN"/>
        </w:rPr>
        <w:t>Edaplayground</w:t>
      </w:r>
      <w:proofErr w:type="spellEnd"/>
      <w:r>
        <w:rPr>
          <w:sz w:val="24"/>
          <w:lang w:eastAsia="zh-CN"/>
        </w:rPr>
        <w:t xml:space="preserve">: </w:t>
      </w:r>
      <w:hyperlink r:id="rId10" w:history="1">
        <w:r w:rsidRPr="005A3E3E">
          <w:rPr>
            <w:rStyle w:val="Hyperlink"/>
            <w:sz w:val="24"/>
            <w:lang w:eastAsia="zh-CN"/>
          </w:rPr>
          <w:t>https://www.edaplayground.com/x/vhM8</w:t>
        </w:r>
      </w:hyperlink>
    </w:p>
    <w:p w14:paraId="78DB48D3" w14:textId="77777777" w:rsidR="00A34B5D" w:rsidRDefault="00A34B5D" w:rsidP="007A375A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1A4FEF8D" w14:textId="77777777" w:rsidR="00A34B5D" w:rsidRDefault="00A34B5D" w:rsidP="007A375A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366C0EFC" w14:textId="7A93F946" w:rsidR="00222C52" w:rsidRDefault="005C0668" w:rsidP="00222C52">
      <w:pPr>
        <w:pStyle w:val="ListParagraph"/>
        <w:numPr>
          <w:ilvl w:val="0"/>
          <w:numId w:val="6"/>
        </w:numPr>
        <w:snapToGrid w:val="0"/>
        <w:ind w:left="360"/>
        <w:contextualSpacing/>
        <w:rPr>
          <w:sz w:val="24"/>
          <w:lang w:eastAsia="zh-CN"/>
        </w:rPr>
      </w:pPr>
      <w:r>
        <w:rPr>
          <w:sz w:val="24"/>
          <w:lang w:eastAsia="zh-CN"/>
        </w:rPr>
        <w:t xml:space="preserve">Write a </w:t>
      </w:r>
      <w:r w:rsidR="007A375A">
        <w:rPr>
          <w:sz w:val="24"/>
          <w:lang w:eastAsia="zh-CN"/>
        </w:rPr>
        <w:t xml:space="preserve">Verilog </w:t>
      </w:r>
      <w:r w:rsidR="001457F0">
        <w:rPr>
          <w:sz w:val="24"/>
          <w:lang w:eastAsia="zh-CN"/>
        </w:rPr>
        <w:t xml:space="preserve">module to design </w:t>
      </w:r>
      <w:r w:rsidR="00741996">
        <w:rPr>
          <w:sz w:val="24"/>
          <w:lang w:eastAsia="zh-CN"/>
        </w:rPr>
        <w:t xml:space="preserve">8-bits </w:t>
      </w:r>
      <w:r w:rsidR="001457F0">
        <w:rPr>
          <w:sz w:val="24"/>
          <w:lang w:eastAsia="zh-CN"/>
        </w:rPr>
        <w:t xml:space="preserve">ALU based on the following opcodes. In </w:t>
      </w:r>
      <w:r w:rsidR="006A1499">
        <w:rPr>
          <w:sz w:val="24"/>
          <w:lang w:eastAsia="zh-CN"/>
        </w:rPr>
        <w:t>the summation</w:t>
      </w:r>
      <w:r w:rsidR="001457F0">
        <w:rPr>
          <w:sz w:val="24"/>
          <w:lang w:eastAsia="zh-CN"/>
        </w:rPr>
        <w:t xml:space="preserve"> </w:t>
      </w:r>
      <w:r w:rsidR="0056102C">
        <w:rPr>
          <w:sz w:val="24"/>
          <w:lang w:eastAsia="zh-CN"/>
        </w:rPr>
        <w:t xml:space="preserve">operation, the submodule </w:t>
      </w:r>
      <w:r w:rsidR="00B51D1B">
        <w:rPr>
          <w:sz w:val="24"/>
          <w:lang w:eastAsia="zh-CN"/>
        </w:rPr>
        <w:t xml:space="preserve">instantiated by </w:t>
      </w:r>
      <w:r w:rsidR="00B51D1B" w:rsidRPr="001457F0">
        <w:rPr>
          <w:sz w:val="24"/>
          <w:lang w:eastAsia="zh-CN"/>
        </w:rPr>
        <w:t>"</w:t>
      </w:r>
      <w:r w:rsidR="00B51D1B">
        <w:rPr>
          <w:sz w:val="24"/>
          <w:lang w:eastAsia="zh-CN"/>
        </w:rPr>
        <w:t>generate</w:t>
      </w:r>
      <w:r w:rsidR="00B51D1B" w:rsidRPr="001457F0">
        <w:rPr>
          <w:sz w:val="24"/>
          <w:lang w:eastAsia="zh-CN"/>
        </w:rPr>
        <w:t>"</w:t>
      </w:r>
      <w:r w:rsidR="00B51D1B">
        <w:rPr>
          <w:sz w:val="24"/>
          <w:lang w:eastAsia="zh-CN"/>
        </w:rPr>
        <w:t xml:space="preserve"> block </w:t>
      </w:r>
      <w:r w:rsidR="00864C16">
        <w:rPr>
          <w:sz w:val="24"/>
          <w:lang w:eastAsia="zh-CN"/>
        </w:rPr>
        <w:t xml:space="preserve">in the top module </w:t>
      </w:r>
      <w:r>
        <w:rPr>
          <w:sz w:val="24"/>
          <w:lang w:eastAsia="zh-CN"/>
        </w:rPr>
        <w:t>should</w:t>
      </w:r>
      <w:r w:rsidR="00B51D1B">
        <w:rPr>
          <w:sz w:val="24"/>
          <w:lang w:eastAsia="zh-CN"/>
        </w:rPr>
        <w:t xml:space="preserve"> implement</w:t>
      </w:r>
      <w:r w:rsidR="001457F0">
        <w:rPr>
          <w:sz w:val="24"/>
          <w:lang w:eastAsia="zh-CN"/>
        </w:rPr>
        <w:t xml:space="preserve"> </w:t>
      </w:r>
      <w:r w:rsidR="00B51D1B" w:rsidRPr="001457F0">
        <w:rPr>
          <w:sz w:val="24"/>
          <w:lang w:eastAsia="zh-CN"/>
        </w:rPr>
        <w:t>"</w:t>
      </w:r>
      <w:r w:rsidR="00B51D1B">
        <w:rPr>
          <w:sz w:val="24"/>
          <w:lang w:eastAsia="zh-CN"/>
        </w:rPr>
        <w:t>Carry Lookahead</w:t>
      </w:r>
      <w:r w:rsidR="00B51D1B" w:rsidRPr="001457F0">
        <w:rPr>
          <w:sz w:val="24"/>
          <w:lang w:eastAsia="zh-CN"/>
        </w:rPr>
        <w:t>"</w:t>
      </w:r>
      <w:r w:rsidR="00D364B0">
        <w:rPr>
          <w:sz w:val="24"/>
          <w:lang w:eastAsia="zh-CN"/>
        </w:rPr>
        <w:t>. And then verify your design by the testbench.</w:t>
      </w:r>
    </w:p>
    <w:p w14:paraId="6A87A18D" w14:textId="77777777" w:rsidR="005B3121" w:rsidRPr="005B3121" w:rsidRDefault="005B3121" w:rsidP="005B3121">
      <w:pPr>
        <w:pStyle w:val="ListParagraph"/>
        <w:rPr>
          <w:sz w:val="24"/>
          <w:lang w:eastAsia="zh-CN"/>
        </w:rPr>
      </w:pPr>
    </w:p>
    <w:tbl>
      <w:tblPr>
        <w:tblStyle w:val="LightShading"/>
        <w:tblW w:w="0" w:type="auto"/>
        <w:tblInd w:w="2788" w:type="dxa"/>
        <w:tblLook w:val="04A0" w:firstRow="1" w:lastRow="0" w:firstColumn="1" w:lastColumn="0" w:noHBand="0" w:noVBand="1"/>
      </w:tblPr>
      <w:tblGrid>
        <w:gridCol w:w="1003"/>
        <w:gridCol w:w="2437"/>
      </w:tblGrid>
      <w:tr w:rsidR="005B3121" w14:paraId="5C9F8459" w14:textId="77777777" w:rsidTr="007F27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704D8D6A" w14:textId="77777777" w:rsidR="005B3121" w:rsidRDefault="005B3121" w:rsidP="00B36579">
            <w:pPr>
              <w:pStyle w:val="ListParagraph"/>
              <w:snapToGrid w:val="0"/>
              <w:ind w:left="0"/>
              <w:contextualSpacing/>
              <w:jc w:val="center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Opcode</w:t>
            </w:r>
          </w:p>
        </w:tc>
        <w:tc>
          <w:tcPr>
            <w:tcW w:w="2437" w:type="dxa"/>
            <w:vAlign w:val="center"/>
          </w:tcPr>
          <w:p w14:paraId="6A370AA0" w14:textId="77777777" w:rsidR="005B3121" w:rsidRDefault="005B3121" w:rsidP="00B36579">
            <w:pPr>
              <w:pStyle w:val="ListParagraph"/>
              <w:snapToGrid w:val="0"/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Operations</w:t>
            </w:r>
          </w:p>
        </w:tc>
      </w:tr>
      <w:tr w:rsidR="005B3121" w14:paraId="0144A86F" w14:textId="77777777" w:rsidTr="007F2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6EA53D92" w14:textId="77777777" w:rsidR="005B3121" w:rsidRPr="00B36579" w:rsidRDefault="005B3121" w:rsidP="00B365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7" w:lineRule="atLeast"/>
              <w:jc w:val="center"/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</w:pPr>
            <w:r w:rsidRPr="005B3121"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  <w:t>0000</w:t>
            </w:r>
          </w:p>
        </w:tc>
        <w:tc>
          <w:tcPr>
            <w:tcW w:w="2437" w:type="dxa"/>
            <w:vAlign w:val="center"/>
          </w:tcPr>
          <w:p w14:paraId="5437F1D0" w14:textId="77777777" w:rsidR="005B3121" w:rsidRPr="00B36579" w:rsidRDefault="00B36579" w:rsidP="00B365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7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</w:pPr>
            <w:r w:rsidRPr="00B36579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>Out = A + B</w:t>
            </w:r>
          </w:p>
        </w:tc>
      </w:tr>
      <w:tr w:rsidR="005B3121" w14:paraId="376DB6B1" w14:textId="77777777" w:rsidTr="007F2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41FE6511" w14:textId="77777777" w:rsidR="005B3121" w:rsidRPr="00B36579" w:rsidRDefault="005B3121" w:rsidP="00B36579">
            <w:pPr>
              <w:pStyle w:val="HTMLPreformatted"/>
              <w:spacing w:line="347" w:lineRule="atLeast"/>
              <w:jc w:val="center"/>
              <w:rPr>
                <w:b w:val="0"/>
                <w:color w:val="auto"/>
                <w:sz w:val="28"/>
                <w:szCs w:val="28"/>
              </w:rPr>
            </w:pPr>
            <w:r w:rsidRPr="00B36579">
              <w:rPr>
                <w:b w:val="0"/>
                <w:color w:val="auto"/>
                <w:sz w:val="28"/>
                <w:szCs w:val="28"/>
              </w:rPr>
              <w:t>0001</w:t>
            </w:r>
          </w:p>
        </w:tc>
        <w:tc>
          <w:tcPr>
            <w:tcW w:w="2437" w:type="dxa"/>
            <w:vAlign w:val="center"/>
          </w:tcPr>
          <w:p w14:paraId="5778269A" w14:textId="77777777" w:rsidR="005B3121" w:rsidRPr="00B36579" w:rsidRDefault="00C85619" w:rsidP="00B36579">
            <w:pPr>
              <w:pStyle w:val="ListParagraph"/>
              <w:snapToGrid w:val="0"/>
              <w:ind w:left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lang w:eastAsia="zh-CN"/>
              </w:rPr>
            </w:pPr>
            <w:r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>Out = A -</w:t>
            </w:r>
            <w:r w:rsidR="0098451B" w:rsidRPr="00B36579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 xml:space="preserve"> B</w:t>
            </w:r>
          </w:p>
        </w:tc>
      </w:tr>
      <w:tr w:rsidR="005B3121" w14:paraId="786CA0BC" w14:textId="77777777" w:rsidTr="007F2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0706687D" w14:textId="77777777" w:rsidR="005B3121" w:rsidRPr="00B36579" w:rsidRDefault="005B3121" w:rsidP="00B365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7" w:lineRule="atLeast"/>
              <w:jc w:val="center"/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</w:pPr>
            <w:r w:rsidRPr="00B36579"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  <w:t>001</w:t>
            </w:r>
            <w:r w:rsidRPr="005B3121"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  <w:t>0</w:t>
            </w:r>
          </w:p>
        </w:tc>
        <w:tc>
          <w:tcPr>
            <w:tcW w:w="2437" w:type="dxa"/>
            <w:vAlign w:val="center"/>
          </w:tcPr>
          <w:p w14:paraId="1BE34221" w14:textId="77777777" w:rsidR="005B3121" w:rsidRPr="00B36579" w:rsidRDefault="00C85619" w:rsidP="00B36579">
            <w:pPr>
              <w:pStyle w:val="ListParagraph"/>
              <w:snapToGrid w:val="0"/>
              <w:ind w:left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lang w:eastAsia="zh-CN"/>
              </w:rPr>
            </w:pPr>
            <w:r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>Out = A *</w:t>
            </w:r>
            <w:r w:rsidR="0098451B" w:rsidRPr="00B36579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 xml:space="preserve"> B</w:t>
            </w:r>
          </w:p>
        </w:tc>
      </w:tr>
      <w:tr w:rsidR="005B3121" w14:paraId="480A8451" w14:textId="77777777" w:rsidTr="007F2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7A5F47B3" w14:textId="77777777" w:rsidR="005B3121" w:rsidRPr="00B36579" w:rsidRDefault="005B3121" w:rsidP="00B36579">
            <w:pPr>
              <w:pStyle w:val="HTMLPreformatted"/>
              <w:spacing w:line="347" w:lineRule="atLeast"/>
              <w:jc w:val="center"/>
              <w:rPr>
                <w:b w:val="0"/>
                <w:color w:val="auto"/>
                <w:sz w:val="28"/>
                <w:szCs w:val="28"/>
              </w:rPr>
            </w:pPr>
            <w:r w:rsidRPr="00B36579">
              <w:rPr>
                <w:b w:val="0"/>
                <w:color w:val="auto"/>
                <w:sz w:val="28"/>
                <w:szCs w:val="28"/>
              </w:rPr>
              <w:t>0011</w:t>
            </w:r>
          </w:p>
        </w:tc>
        <w:tc>
          <w:tcPr>
            <w:tcW w:w="2437" w:type="dxa"/>
            <w:vAlign w:val="center"/>
          </w:tcPr>
          <w:p w14:paraId="344EA486" w14:textId="77777777" w:rsidR="005B3121" w:rsidRPr="00B36579" w:rsidRDefault="00C85619" w:rsidP="00B36579">
            <w:pPr>
              <w:pStyle w:val="ListParagraph"/>
              <w:snapToGrid w:val="0"/>
              <w:ind w:left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lang w:eastAsia="zh-CN"/>
              </w:rPr>
            </w:pPr>
            <w:r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>Out = A /</w:t>
            </w:r>
            <w:r w:rsidR="0098451B" w:rsidRPr="00B36579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 xml:space="preserve"> B</w:t>
            </w:r>
          </w:p>
        </w:tc>
      </w:tr>
      <w:tr w:rsidR="005B3121" w14:paraId="13203511" w14:textId="77777777" w:rsidTr="007F2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5682F6E2" w14:textId="77777777" w:rsidR="005B3121" w:rsidRPr="00B36579" w:rsidRDefault="005B3121" w:rsidP="00B365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7" w:lineRule="atLeast"/>
              <w:jc w:val="center"/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</w:pPr>
            <w:r w:rsidRPr="00B36579"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  <w:t>01</w:t>
            </w:r>
            <w:r w:rsidRPr="005B3121"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  <w:t>00</w:t>
            </w:r>
          </w:p>
        </w:tc>
        <w:tc>
          <w:tcPr>
            <w:tcW w:w="2437" w:type="dxa"/>
            <w:vAlign w:val="center"/>
          </w:tcPr>
          <w:p w14:paraId="794625AC" w14:textId="77777777" w:rsidR="005B3121" w:rsidRPr="00B36579" w:rsidRDefault="0098451B" w:rsidP="00B36579">
            <w:pPr>
              <w:pStyle w:val="ListParagraph"/>
              <w:snapToGrid w:val="0"/>
              <w:ind w:left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lang w:eastAsia="zh-CN"/>
              </w:rPr>
            </w:pPr>
            <w:r w:rsidRPr="00B36579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 xml:space="preserve">Out = A </w:t>
            </w:r>
            <w:r w:rsidR="00C85619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>&lt;&lt; 1</w:t>
            </w:r>
          </w:p>
        </w:tc>
      </w:tr>
      <w:tr w:rsidR="005B3121" w14:paraId="13F0DAF2" w14:textId="77777777" w:rsidTr="007F2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55A09122" w14:textId="77777777" w:rsidR="005B3121" w:rsidRPr="00B36579" w:rsidRDefault="005B3121" w:rsidP="00B36579">
            <w:pPr>
              <w:pStyle w:val="HTMLPreformatted"/>
              <w:spacing w:line="347" w:lineRule="atLeast"/>
              <w:jc w:val="center"/>
              <w:rPr>
                <w:b w:val="0"/>
                <w:color w:val="auto"/>
                <w:sz w:val="28"/>
                <w:szCs w:val="28"/>
              </w:rPr>
            </w:pPr>
            <w:r w:rsidRPr="00B36579">
              <w:rPr>
                <w:b w:val="0"/>
                <w:color w:val="auto"/>
                <w:sz w:val="28"/>
                <w:szCs w:val="28"/>
              </w:rPr>
              <w:t>0101</w:t>
            </w:r>
          </w:p>
        </w:tc>
        <w:tc>
          <w:tcPr>
            <w:tcW w:w="2437" w:type="dxa"/>
            <w:vAlign w:val="center"/>
          </w:tcPr>
          <w:p w14:paraId="0BECBBE4" w14:textId="77777777" w:rsidR="005B3121" w:rsidRPr="00B36579" w:rsidRDefault="0098451B" w:rsidP="00B36579">
            <w:pPr>
              <w:pStyle w:val="ListParagraph"/>
              <w:snapToGrid w:val="0"/>
              <w:ind w:left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lang w:eastAsia="zh-CN"/>
              </w:rPr>
            </w:pPr>
            <w:r w:rsidRPr="00B36579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 xml:space="preserve">Out = A </w:t>
            </w:r>
            <w:r w:rsidR="00C85619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>&gt;&gt; 1</w:t>
            </w:r>
          </w:p>
        </w:tc>
      </w:tr>
      <w:tr w:rsidR="005B3121" w14:paraId="11D13308" w14:textId="77777777" w:rsidTr="007F2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1A0C2379" w14:textId="77777777" w:rsidR="005B3121" w:rsidRPr="00B36579" w:rsidRDefault="005B3121" w:rsidP="00B365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7" w:lineRule="atLeast"/>
              <w:jc w:val="center"/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</w:pPr>
            <w:r w:rsidRPr="00B36579"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  <w:t>011</w:t>
            </w:r>
            <w:r w:rsidRPr="005B3121"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  <w:t>0</w:t>
            </w:r>
          </w:p>
        </w:tc>
        <w:tc>
          <w:tcPr>
            <w:tcW w:w="2437" w:type="dxa"/>
            <w:vAlign w:val="center"/>
          </w:tcPr>
          <w:p w14:paraId="5EB99D37" w14:textId="77777777" w:rsidR="005B3121" w:rsidRPr="00A82541" w:rsidRDefault="00A82541" w:rsidP="00A82541">
            <w:pPr>
              <w:pStyle w:val="ListParagraph"/>
              <w:snapToGrid w:val="0"/>
              <w:ind w:left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</w:pPr>
            <w:r w:rsidRPr="00A82541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 xml:space="preserve">Out = A rotated left by </w:t>
            </w:r>
            <w:r w:rsidR="00492CE0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>1</w:t>
            </w:r>
          </w:p>
        </w:tc>
      </w:tr>
      <w:tr w:rsidR="005B3121" w14:paraId="176D10FA" w14:textId="77777777" w:rsidTr="007F2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219F6A89" w14:textId="77777777" w:rsidR="005B3121" w:rsidRPr="00B36579" w:rsidRDefault="005B3121" w:rsidP="00B36579">
            <w:pPr>
              <w:pStyle w:val="HTMLPreformatted"/>
              <w:spacing w:line="347" w:lineRule="atLeast"/>
              <w:jc w:val="center"/>
              <w:rPr>
                <w:b w:val="0"/>
                <w:color w:val="auto"/>
                <w:sz w:val="28"/>
                <w:szCs w:val="28"/>
              </w:rPr>
            </w:pPr>
            <w:r w:rsidRPr="00B36579">
              <w:rPr>
                <w:b w:val="0"/>
                <w:color w:val="auto"/>
                <w:sz w:val="28"/>
                <w:szCs w:val="28"/>
              </w:rPr>
              <w:t>0111</w:t>
            </w:r>
          </w:p>
        </w:tc>
        <w:tc>
          <w:tcPr>
            <w:tcW w:w="2437" w:type="dxa"/>
            <w:vAlign w:val="center"/>
          </w:tcPr>
          <w:p w14:paraId="7BC6DF2F" w14:textId="77777777" w:rsidR="005B3121" w:rsidRPr="007F27A4" w:rsidRDefault="007F27A4" w:rsidP="007F27A4">
            <w:pPr>
              <w:pStyle w:val="ListParagraph"/>
              <w:snapToGrid w:val="0"/>
              <w:ind w:left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8"/>
                <w:lang w:eastAsia="zh-CN"/>
              </w:rPr>
            </w:pPr>
            <w:r w:rsidRPr="007F27A4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>Out = A rotated right by 1</w:t>
            </w:r>
          </w:p>
        </w:tc>
      </w:tr>
      <w:tr w:rsidR="005B3121" w14:paraId="7BFCAC2C" w14:textId="77777777" w:rsidTr="007F2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4E3106E2" w14:textId="77777777" w:rsidR="005B3121" w:rsidRPr="00B36579" w:rsidRDefault="005B3121" w:rsidP="00B365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7" w:lineRule="atLeast"/>
              <w:jc w:val="center"/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</w:pPr>
            <w:r w:rsidRPr="00B36579"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  <w:t>1</w:t>
            </w:r>
            <w:r w:rsidRPr="005B3121"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  <w:t>000</w:t>
            </w:r>
          </w:p>
        </w:tc>
        <w:tc>
          <w:tcPr>
            <w:tcW w:w="2437" w:type="dxa"/>
            <w:vAlign w:val="center"/>
          </w:tcPr>
          <w:p w14:paraId="49E1F18E" w14:textId="77777777" w:rsidR="005B3121" w:rsidRPr="00FF6472" w:rsidRDefault="00FF6472" w:rsidP="00FF6472">
            <w:pPr>
              <w:pStyle w:val="ListParagraph"/>
              <w:snapToGrid w:val="0"/>
              <w:ind w:left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8"/>
                <w:lang w:eastAsia="zh-CN"/>
              </w:rPr>
            </w:pPr>
            <w:r w:rsidRPr="00FF6472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>Out = A and B</w:t>
            </w:r>
          </w:p>
        </w:tc>
      </w:tr>
      <w:tr w:rsidR="005B3121" w14:paraId="274765A6" w14:textId="77777777" w:rsidTr="007F2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27662127" w14:textId="77777777" w:rsidR="005B3121" w:rsidRPr="00B36579" w:rsidRDefault="005B3121" w:rsidP="00B36579">
            <w:pPr>
              <w:pStyle w:val="HTMLPreformatted"/>
              <w:spacing w:line="347" w:lineRule="atLeast"/>
              <w:jc w:val="center"/>
              <w:rPr>
                <w:b w:val="0"/>
                <w:color w:val="auto"/>
                <w:sz w:val="28"/>
                <w:szCs w:val="28"/>
              </w:rPr>
            </w:pPr>
            <w:r w:rsidRPr="00B36579">
              <w:rPr>
                <w:b w:val="0"/>
                <w:color w:val="auto"/>
                <w:sz w:val="28"/>
                <w:szCs w:val="28"/>
              </w:rPr>
              <w:t>100</w:t>
            </w:r>
            <w:r w:rsidR="003464BC" w:rsidRPr="00B36579">
              <w:rPr>
                <w:b w:val="0"/>
                <w:color w:val="auto"/>
                <w:sz w:val="28"/>
                <w:szCs w:val="28"/>
              </w:rPr>
              <w:t>1</w:t>
            </w:r>
          </w:p>
        </w:tc>
        <w:tc>
          <w:tcPr>
            <w:tcW w:w="2437" w:type="dxa"/>
            <w:vAlign w:val="center"/>
          </w:tcPr>
          <w:p w14:paraId="141290BD" w14:textId="77777777" w:rsidR="005B3121" w:rsidRPr="00262341" w:rsidRDefault="00262341" w:rsidP="00262341">
            <w:pPr>
              <w:pStyle w:val="ListParagraph"/>
              <w:snapToGrid w:val="0"/>
              <w:ind w:left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8"/>
                <w:lang w:eastAsia="zh-CN"/>
              </w:rPr>
            </w:pPr>
            <w:r w:rsidRPr="00262341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>Out = A or B</w:t>
            </w:r>
          </w:p>
        </w:tc>
      </w:tr>
      <w:tr w:rsidR="005B3121" w14:paraId="236B1C42" w14:textId="77777777" w:rsidTr="007F2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7913539D" w14:textId="77777777" w:rsidR="005B3121" w:rsidRPr="00B36579" w:rsidRDefault="005B3121" w:rsidP="00B365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7" w:lineRule="atLeast"/>
              <w:jc w:val="center"/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</w:pPr>
            <w:r w:rsidRPr="00B36579"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  <w:t>1</w:t>
            </w:r>
            <w:r w:rsidR="003464BC" w:rsidRPr="00B36579"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  <w:t>01</w:t>
            </w:r>
            <w:r w:rsidRPr="005B3121"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  <w:t>0</w:t>
            </w:r>
          </w:p>
        </w:tc>
        <w:tc>
          <w:tcPr>
            <w:tcW w:w="2437" w:type="dxa"/>
            <w:vAlign w:val="center"/>
          </w:tcPr>
          <w:p w14:paraId="757BA4B8" w14:textId="77777777" w:rsidR="005B3121" w:rsidRPr="00327E4C" w:rsidRDefault="00327E4C" w:rsidP="00327E4C">
            <w:pPr>
              <w:pStyle w:val="ListParagraph"/>
              <w:snapToGrid w:val="0"/>
              <w:ind w:left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</w:pPr>
            <w:r w:rsidRPr="00327E4C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 xml:space="preserve">Out = A </w:t>
            </w:r>
            <w:proofErr w:type="spellStart"/>
            <w:r w:rsidRPr="00327E4C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>xor</w:t>
            </w:r>
            <w:proofErr w:type="spellEnd"/>
            <w:r w:rsidRPr="00327E4C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 xml:space="preserve"> B</w:t>
            </w:r>
          </w:p>
        </w:tc>
      </w:tr>
      <w:tr w:rsidR="005B3121" w14:paraId="1003AB88" w14:textId="77777777" w:rsidTr="007F2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5F27DBBA" w14:textId="77777777" w:rsidR="005B3121" w:rsidRPr="00B36579" w:rsidRDefault="005B3121" w:rsidP="00B36579">
            <w:pPr>
              <w:pStyle w:val="HTMLPreformatted"/>
              <w:spacing w:line="347" w:lineRule="atLeast"/>
              <w:jc w:val="center"/>
              <w:rPr>
                <w:b w:val="0"/>
                <w:color w:val="auto"/>
                <w:sz w:val="28"/>
                <w:szCs w:val="28"/>
              </w:rPr>
            </w:pPr>
            <w:r w:rsidRPr="00B36579">
              <w:rPr>
                <w:b w:val="0"/>
                <w:color w:val="auto"/>
                <w:sz w:val="28"/>
                <w:szCs w:val="28"/>
              </w:rPr>
              <w:t>10</w:t>
            </w:r>
            <w:r w:rsidR="003464BC" w:rsidRPr="00B36579">
              <w:rPr>
                <w:b w:val="0"/>
                <w:color w:val="auto"/>
                <w:sz w:val="28"/>
                <w:szCs w:val="28"/>
              </w:rPr>
              <w:t>11</w:t>
            </w:r>
          </w:p>
        </w:tc>
        <w:tc>
          <w:tcPr>
            <w:tcW w:w="2437" w:type="dxa"/>
            <w:vAlign w:val="center"/>
          </w:tcPr>
          <w:p w14:paraId="172560EA" w14:textId="77777777" w:rsidR="005B3121" w:rsidRPr="00993F45" w:rsidRDefault="00993F45" w:rsidP="00993F45">
            <w:pPr>
              <w:pStyle w:val="ListParagraph"/>
              <w:snapToGrid w:val="0"/>
              <w:ind w:left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</w:pPr>
            <w:r w:rsidRPr="00993F45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>Out = A nor B</w:t>
            </w:r>
          </w:p>
        </w:tc>
      </w:tr>
      <w:tr w:rsidR="005B3121" w14:paraId="16F9C529" w14:textId="77777777" w:rsidTr="007F2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77D82E8F" w14:textId="77777777" w:rsidR="005B3121" w:rsidRPr="00B36579" w:rsidRDefault="005B3121" w:rsidP="00B365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7" w:lineRule="atLeast"/>
              <w:jc w:val="center"/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</w:pPr>
            <w:r w:rsidRPr="00B36579"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  <w:t>11</w:t>
            </w:r>
            <w:r w:rsidRPr="005B3121"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  <w:t>00</w:t>
            </w:r>
          </w:p>
        </w:tc>
        <w:tc>
          <w:tcPr>
            <w:tcW w:w="2437" w:type="dxa"/>
            <w:vAlign w:val="center"/>
          </w:tcPr>
          <w:p w14:paraId="3B7F1FF5" w14:textId="77777777" w:rsidR="005B3121" w:rsidRPr="004B152C" w:rsidRDefault="004B152C" w:rsidP="004B152C">
            <w:pPr>
              <w:pStyle w:val="ListParagraph"/>
              <w:snapToGrid w:val="0"/>
              <w:ind w:left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8"/>
                <w:lang w:eastAsia="zh-CN"/>
              </w:rPr>
            </w:pPr>
            <w:r w:rsidRPr="004B152C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 xml:space="preserve">Out = A </w:t>
            </w:r>
            <w:proofErr w:type="spellStart"/>
            <w:r w:rsidRPr="004B152C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>nand</w:t>
            </w:r>
            <w:proofErr w:type="spellEnd"/>
            <w:r w:rsidRPr="004B152C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 xml:space="preserve"> B</w:t>
            </w:r>
          </w:p>
        </w:tc>
      </w:tr>
      <w:tr w:rsidR="005B3121" w14:paraId="2B29B714" w14:textId="77777777" w:rsidTr="007F2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070D707E" w14:textId="77777777" w:rsidR="005B3121" w:rsidRPr="00B36579" w:rsidRDefault="005B3121" w:rsidP="00B36579">
            <w:pPr>
              <w:pStyle w:val="HTMLPreformatted"/>
              <w:spacing w:line="347" w:lineRule="atLeast"/>
              <w:jc w:val="center"/>
              <w:rPr>
                <w:b w:val="0"/>
                <w:color w:val="auto"/>
                <w:sz w:val="28"/>
                <w:szCs w:val="28"/>
              </w:rPr>
            </w:pPr>
            <w:r w:rsidRPr="00B36579">
              <w:rPr>
                <w:b w:val="0"/>
                <w:color w:val="auto"/>
                <w:sz w:val="28"/>
                <w:szCs w:val="28"/>
              </w:rPr>
              <w:t>110</w:t>
            </w:r>
            <w:r w:rsidR="003464BC" w:rsidRPr="00B36579">
              <w:rPr>
                <w:b w:val="0"/>
                <w:color w:val="auto"/>
                <w:sz w:val="28"/>
                <w:szCs w:val="28"/>
              </w:rPr>
              <w:t>1</w:t>
            </w:r>
          </w:p>
        </w:tc>
        <w:tc>
          <w:tcPr>
            <w:tcW w:w="2437" w:type="dxa"/>
            <w:vAlign w:val="center"/>
          </w:tcPr>
          <w:p w14:paraId="29A146E6" w14:textId="77777777" w:rsidR="005B3121" w:rsidRPr="00D90DD5" w:rsidRDefault="00D90DD5" w:rsidP="00D90DD5">
            <w:pPr>
              <w:pStyle w:val="ListParagraph"/>
              <w:snapToGrid w:val="0"/>
              <w:ind w:left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8"/>
                <w:lang w:eastAsia="zh-CN"/>
              </w:rPr>
            </w:pPr>
            <w:r w:rsidRPr="00D90DD5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 xml:space="preserve">Out = A </w:t>
            </w:r>
            <w:proofErr w:type="spellStart"/>
            <w:r w:rsidRPr="00D90DD5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>xnor</w:t>
            </w:r>
            <w:proofErr w:type="spellEnd"/>
            <w:r w:rsidRPr="00D90DD5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 xml:space="preserve"> B</w:t>
            </w:r>
          </w:p>
        </w:tc>
      </w:tr>
      <w:tr w:rsidR="005B3121" w14:paraId="59AD1A37" w14:textId="77777777" w:rsidTr="007F2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7A6145B7" w14:textId="77777777" w:rsidR="005B3121" w:rsidRPr="00B36579" w:rsidRDefault="005B3121" w:rsidP="00B365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7" w:lineRule="atLeast"/>
              <w:jc w:val="center"/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</w:pPr>
            <w:r w:rsidRPr="00B36579"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  <w:t>11</w:t>
            </w:r>
            <w:r w:rsidR="003464BC" w:rsidRPr="00B36579"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  <w:t>1</w:t>
            </w:r>
            <w:r w:rsidRPr="005B3121"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  <w:t>0</w:t>
            </w:r>
          </w:p>
        </w:tc>
        <w:tc>
          <w:tcPr>
            <w:tcW w:w="2437" w:type="dxa"/>
            <w:vAlign w:val="center"/>
          </w:tcPr>
          <w:p w14:paraId="00BC7A51" w14:textId="77777777" w:rsidR="005B3121" w:rsidRPr="00B00B15" w:rsidRDefault="00B00B15" w:rsidP="00B00B15">
            <w:pPr>
              <w:pStyle w:val="ListParagraph"/>
              <w:snapToGrid w:val="0"/>
              <w:ind w:left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8"/>
                <w:lang w:eastAsia="zh-CN"/>
              </w:rPr>
            </w:pPr>
            <w:r w:rsidRPr="00B00B15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>Out = 1 if A&gt;B else 0</w:t>
            </w:r>
          </w:p>
        </w:tc>
      </w:tr>
      <w:tr w:rsidR="005B3121" w14:paraId="6432E495" w14:textId="77777777" w:rsidTr="007F2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60D390F0" w14:textId="77777777" w:rsidR="005B3121" w:rsidRPr="00B36579" w:rsidRDefault="005B3121" w:rsidP="00B36579">
            <w:pPr>
              <w:pStyle w:val="HTMLPreformatted"/>
              <w:spacing w:line="347" w:lineRule="atLeast"/>
              <w:jc w:val="center"/>
              <w:rPr>
                <w:b w:val="0"/>
                <w:color w:val="auto"/>
                <w:sz w:val="28"/>
                <w:szCs w:val="28"/>
              </w:rPr>
            </w:pPr>
            <w:r w:rsidRPr="00B36579">
              <w:rPr>
                <w:b w:val="0"/>
                <w:color w:val="auto"/>
                <w:sz w:val="28"/>
                <w:szCs w:val="28"/>
              </w:rPr>
              <w:t>1111</w:t>
            </w:r>
          </w:p>
        </w:tc>
        <w:tc>
          <w:tcPr>
            <w:tcW w:w="2437" w:type="dxa"/>
            <w:vAlign w:val="center"/>
          </w:tcPr>
          <w:p w14:paraId="2F6C2E24" w14:textId="77777777" w:rsidR="005B3121" w:rsidRPr="00144E30" w:rsidRDefault="00144E30" w:rsidP="00144E30">
            <w:pPr>
              <w:pStyle w:val="ListParagraph"/>
              <w:snapToGrid w:val="0"/>
              <w:ind w:left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8"/>
                <w:lang w:eastAsia="zh-CN"/>
              </w:rPr>
            </w:pPr>
            <w:r w:rsidRPr="00144E30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>Out = 1 if A=B else 0</w:t>
            </w:r>
          </w:p>
        </w:tc>
      </w:tr>
    </w:tbl>
    <w:p w14:paraId="383A3B60" w14:textId="77777777" w:rsidR="00B3279F" w:rsidRDefault="00B3279F" w:rsidP="00B3279F">
      <w:pPr>
        <w:autoSpaceDE w:val="0"/>
        <w:autoSpaceDN w:val="0"/>
        <w:adjustRightInd w:val="0"/>
        <w:rPr>
          <w:sz w:val="24"/>
          <w:lang w:eastAsia="zh-CN"/>
        </w:rPr>
      </w:pPr>
    </w:p>
    <w:p w14:paraId="6B1A58BF" w14:textId="77777777" w:rsidR="00453BD9" w:rsidRDefault="00453BD9" w:rsidP="00B3279F">
      <w:pPr>
        <w:autoSpaceDE w:val="0"/>
        <w:autoSpaceDN w:val="0"/>
        <w:adjustRightInd w:val="0"/>
        <w:rPr>
          <w:sz w:val="24"/>
          <w:lang w:eastAsia="zh-CN"/>
        </w:rPr>
      </w:pPr>
    </w:p>
    <w:p w14:paraId="27D4A5B7" w14:textId="77777777" w:rsid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</w:p>
    <w:p w14:paraId="51E23697" w14:textId="77777777" w:rsid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</w:p>
    <w:p w14:paraId="522E1000" w14:textId="77777777" w:rsid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</w:p>
    <w:p w14:paraId="4D7600E2" w14:textId="77777777" w:rsid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</w:p>
    <w:p w14:paraId="5A21A869" w14:textId="77777777" w:rsid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</w:p>
    <w:p w14:paraId="2AF07E26" w14:textId="77777777" w:rsid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</w:p>
    <w:p w14:paraId="739CE3CE" w14:textId="77777777" w:rsid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</w:p>
    <w:p w14:paraId="731A182C" w14:textId="77777777" w:rsid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</w:p>
    <w:p w14:paraId="61F1D60C" w14:textId="77777777" w:rsid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</w:p>
    <w:p w14:paraId="3956D9C7" w14:textId="77777777" w:rsid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</w:p>
    <w:p w14:paraId="55BCD259" w14:textId="77777777" w:rsid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</w:p>
    <w:p w14:paraId="3CDC5D57" w14:textId="77777777" w:rsid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</w:p>
    <w:p w14:paraId="245BEBD3" w14:textId="77777777" w:rsid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</w:p>
    <w:p w14:paraId="50C4D9D3" w14:textId="77777777" w:rsid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</w:p>
    <w:p w14:paraId="3C6A0EF6" w14:textId="77777777" w:rsid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</w:p>
    <w:p w14:paraId="08039D4C" w14:textId="77777777" w:rsid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</w:p>
    <w:p w14:paraId="1D44D153" w14:textId="77777777" w:rsid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</w:p>
    <w:p w14:paraId="689F6D35" w14:textId="3F4042DE" w:rsid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highlight w:val="yellow"/>
          <w:lang w:eastAsia="zh-CN"/>
        </w:rPr>
        <w:lastRenderedPageBreak/>
        <w:t>Design:</w:t>
      </w:r>
    </w:p>
    <w:p w14:paraId="2E3DC48E" w14:textId="741F1CC3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>module ALU(</w:t>
      </w:r>
    </w:p>
    <w:p w14:paraId="12AA54E7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</w:t>
      </w:r>
      <w:r w:rsidRPr="00AC006A">
        <w:rPr>
          <w:sz w:val="24"/>
          <w:lang w:eastAsia="zh-CN"/>
        </w:rPr>
        <w:tab/>
      </w:r>
      <w:r w:rsidRPr="00AC006A">
        <w:rPr>
          <w:sz w:val="24"/>
          <w:lang w:eastAsia="zh-CN"/>
        </w:rPr>
        <w:tab/>
      </w:r>
      <w:r w:rsidRPr="00AC006A">
        <w:rPr>
          <w:sz w:val="24"/>
          <w:lang w:eastAsia="zh-CN"/>
        </w:rPr>
        <w:tab/>
      </w:r>
      <w:r w:rsidRPr="00AC006A">
        <w:rPr>
          <w:sz w:val="24"/>
          <w:lang w:eastAsia="zh-CN"/>
        </w:rPr>
        <w:tab/>
      </w:r>
      <w:r w:rsidRPr="00AC006A">
        <w:rPr>
          <w:sz w:val="24"/>
          <w:lang w:eastAsia="zh-CN"/>
        </w:rPr>
        <w:tab/>
        <w:t>input [7:0] a,</w:t>
      </w:r>
    </w:p>
    <w:p w14:paraId="2B87E92D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</w:t>
      </w:r>
      <w:r w:rsidRPr="00AC006A">
        <w:rPr>
          <w:sz w:val="24"/>
          <w:lang w:eastAsia="zh-CN"/>
        </w:rPr>
        <w:tab/>
      </w:r>
      <w:r w:rsidRPr="00AC006A">
        <w:rPr>
          <w:sz w:val="24"/>
          <w:lang w:eastAsia="zh-CN"/>
        </w:rPr>
        <w:tab/>
      </w:r>
      <w:r w:rsidRPr="00AC006A">
        <w:rPr>
          <w:sz w:val="24"/>
          <w:lang w:eastAsia="zh-CN"/>
        </w:rPr>
        <w:tab/>
      </w:r>
      <w:r w:rsidRPr="00AC006A">
        <w:rPr>
          <w:sz w:val="24"/>
          <w:lang w:eastAsia="zh-CN"/>
        </w:rPr>
        <w:tab/>
      </w:r>
      <w:r w:rsidRPr="00AC006A">
        <w:rPr>
          <w:sz w:val="24"/>
          <w:lang w:eastAsia="zh-CN"/>
        </w:rPr>
        <w:tab/>
        <w:t>input [7:0] b,</w:t>
      </w:r>
    </w:p>
    <w:p w14:paraId="18093339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</w:t>
      </w:r>
      <w:r w:rsidRPr="00AC006A">
        <w:rPr>
          <w:sz w:val="24"/>
          <w:lang w:eastAsia="zh-CN"/>
        </w:rPr>
        <w:tab/>
      </w:r>
      <w:r w:rsidRPr="00AC006A">
        <w:rPr>
          <w:sz w:val="24"/>
          <w:lang w:eastAsia="zh-CN"/>
        </w:rPr>
        <w:tab/>
      </w:r>
      <w:r w:rsidRPr="00AC006A">
        <w:rPr>
          <w:sz w:val="24"/>
          <w:lang w:eastAsia="zh-CN"/>
        </w:rPr>
        <w:tab/>
      </w:r>
      <w:r w:rsidRPr="00AC006A">
        <w:rPr>
          <w:sz w:val="24"/>
          <w:lang w:eastAsia="zh-CN"/>
        </w:rPr>
        <w:tab/>
      </w:r>
      <w:r w:rsidRPr="00AC006A">
        <w:rPr>
          <w:sz w:val="24"/>
          <w:lang w:eastAsia="zh-CN"/>
        </w:rPr>
        <w:tab/>
        <w:t>input [3:0] opcode,</w:t>
      </w:r>
    </w:p>
    <w:p w14:paraId="33FEDD50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</w:t>
      </w:r>
      <w:r w:rsidRPr="00AC006A">
        <w:rPr>
          <w:sz w:val="24"/>
          <w:lang w:eastAsia="zh-CN"/>
        </w:rPr>
        <w:tab/>
      </w:r>
      <w:r w:rsidRPr="00AC006A">
        <w:rPr>
          <w:sz w:val="24"/>
          <w:lang w:eastAsia="zh-CN"/>
        </w:rPr>
        <w:tab/>
      </w:r>
      <w:r w:rsidRPr="00AC006A">
        <w:rPr>
          <w:sz w:val="24"/>
          <w:lang w:eastAsia="zh-CN"/>
        </w:rPr>
        <w:tab/>
      </w:r>
      <w:r w:rsidRPr="00AC006A">
        <w:rPr>
          <w:sz w:val="24"/>
          <w:lang w:eastAsia="zh-CN"/>
        </w:rPr>
        <w:tab/>
      </w:r>
      <w:r w:rsidRPr="00AC006A">
        <w:rPr>
          <w:sz w:val="24"/>
          <w:lang w:eastAsia="zh-CN"/>
        </w:rPr>
        <w:tab/>
        <w:t>output reg [15:0] out);</w:t>
      </w:r>
    </w:p>
    <w:p w14:paraId="537D041A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ab/>
      </w:r>
    </w:p>
    <w:p w14:paraId="7E134291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//using generate</w:t>
      </w:r>
    </w:p>
    <w:p w14:paraId="43EDAECF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</w:t>
      </w:r>
      <w:r w:rsidRPr="00AC006A">
        <w:rPr>
          <w:sz w:val="24"/>
          <w:lang w:eastAsia="zh-CN"/>
        </w:rPr>
        <w:tab/>
        <w:t>wire [7:0] pc;</w:t>
      </w:r>
    </w:p>
    <w:p w14:paraId="1058180A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  </w:t>
      </w:r>
      <w:proofErr w:type="spellStart"/>
      <w:r w:rsidRPr="00AC006A">
        <w:rPr>
          <w:sz w:val="24"/>
          <w:lang w:eastAsia="zh-CN"/>
        </w:rPr>
        <w:t>genvar</w:t>
      </w:r>
      <w:proofErr w:type="spellEnd"/>
      <w:r w:rsidRPr="00AC006A">
        <w:rPr>
          <w:sz w:val="24"/>
          <w:lang w:eastAsia="zh-CN"/>
        </w:rPr>
        <w:t xml:space="preserve"> </w:t>
      </w:r>
      <w:proofErr w:type="spellStart"/>
      <w:r w:rsidRPr="00AC006A">
        <w:rPr>
          <w:sz w:val="24"/>
          <w:lang w:eastAsia="zh-CN"/>
        </w:rPr>
        <w:t>i</w:t>
      </w:r>
      <w:proofErr w:type="spellEnd"/>
      <w:r w:rsidRPr="00AC006A">
        <w:rPr>
          <w:sz w:val="24"/>
          <w:lang w:eastAsia="zh-CN"/>
        </w:rPr>
        <w:t>;</w:t>
      </w:r>
    </w:p>
    <w:p w14:paraId="1E9EED22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  generate</w:t>
      </w:r>
    </w:p>
    <w:p w14:paraId="51FBFF5A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    wire [7:0] </w:t>
      </w:r>
      <w:proofErr w:type="spellStart"/>
      <w:r w:rsidRPr="00AC006A">
        <w:rPr>
          <w:sz w:val="24"/>
          <w:lang w:eastAsia="zh-CN"/>
        </w:rPr>
        <w:t>gc</w:t>
      </w:r>
      <w:proofErr w:type="spellEnd"/>
      <w:r w:rsidRPr="00AC006A">
        <w:rPr>
          <w:sz w:val="24"/>
          <w:lang w:eastAsia="zh-CN"/>
        </w:rPr>
        <w:t>;</w:t>
      </w:r>
    </w:p>
    <w:p w14:paraId="4B7FFCE8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      assign </w:t>
      </w:r>
      <w:proofErr w:type="spellStart"/>
      <w:r w:rsidRPr="00AC006A">
        <w:rPr>
          <w:sz w:val="24"/>
          <w:lang w:eastAsia="zh-CN"/>
        </w:rPr>
        <w:t>gc</w:t>
      </w:r>
      <w:proofErr w:type="spellEnd"/>
      <w:r w:rsidRPr="00AC006A">
        <w:rPr>
          <w:sz w:val="24"/>
          <w:lang w:eastAsia="zh-CN"/>
        </w:rPr>
        <w:t xml:space="preserve"> = 1'b0;</w:t>
      </w:r>
    </w:p>
    <w:p w14:paraId="081628A0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    for (</w:t>
      </w:r>
      <w:proofErr w:type="spellStart"/>
      <w:r w:rsidRPr="00AC006A">
        <w:rPr>
          <w:sz w:val="24"/>
          <w:lang w:eastAsia="zh-CN"/>
        </w:rPr>
        <w:t>i</w:t>
      </w:r>
      <w:proofErr w:type="spellEnd"/>
      <w:r w:rsidRPr="00AC006A">
        <w:rPr>
          <w:sz w:val="24"/>
          <w:lang w:eastAsia="zh-CN"/>
        </w:rPr>
        <w:t xml:space="preserve"> = 0; </w:t>
      </w:r>
      <w:proofErr w:type="spellStart"/>
      <w:r w:rsidRPr="00AC006A">
        <w:rPr>
          <w:sz w:val="24"/>
          <w:lang w:eastAsia="zh-CN"/>
        </w:rPr>
        <w:t>i</w:t>
      </w:r>
      <w:proofErr w:type="spellEnd"/>
      <w:r w:rsidRPr="00AC006A">
        <w:rPr>
          <w:sz w:val="24"/>
          <w:lang w:eastAsia="zh-CN"/>
        </w:rPr>
        <w:t xml:space="preserve"> &lt; 8; </w:t>
      </w:r>
      <w:proofErr w:type="spellStart"/>
      <w:r w:rsidRPr="00AC006A">
        <w:rPr>
          <w:sz w:val="24"/>
          <w:lang w:eastAsia="zh-CN"/>
        </w:rPr>
        <w:t>i</w:t>
      </w:r>
      <w:proofErr w:type="spellEnd"/>
      <w:r w:rsidRPr="00AC006A">
        <w:rPr>
          <w:sz w:val="24"/>
          <w:lang w:eastAsia="zh-CN"/>
        </w:rPr>
        <w:t xml:space="preserve"> = </w:t>
      </w:r>
      <w:proofErr w:type="spellStart"/>
      <w:r w:rsidRPr="00AC006A">
        <w:rPr>
          <w:sz w:val="24"/>
          <w:lang w:eastAsia="zh-CN"/>
        </w:rPr>
        <w:t>i</w:t>
      </w:r>
      <w:proofErr w:type="spellEnd"/>
      <w:r w:rsidRPr="00AC006A">
        <w:rPr>
          <w:sz w:val="24"/>
          <w:lang w:eastAsia="zh-CN"/>
        </w:rPr>
        <w:t xml:space="preserve"> + 1) begin : </w:t>
      </w:r>
      <w:proofErr w:type="spellStart"/>
      <w:r w:rsidRPr="00AC006A">
        <w:rPr>
          <w:sz w:val="24"/>
          <w:lang w:eastAsia="zh-CN"/>
        </w:rPr>
        <w:t>cla</w:t>
      </w:r>
      <w:proofErr w:type="spellEnd"/>
    </w:p>
    <w:p w14:paraId="55213B85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      assign </w:t>
      </w:r>
      <w:proofErr w:type="spellStart"/>
      <w:r w:rsidRPr="00AC006A">
        <w:rPr>
          <w:sz w:val="24"/>
          <w:lang w:eastAsia="zh-CN"/>
        </w:rPr>
        <w:t>gc</w:t>
      </w:r>
      <w:proofErr w:type="spellEnd"/>
      <w:r w:rsidRPr="00AC006A">
        <w:rPr>
          <w:sz w:val="24"/>
          <w:lang w:eastAsia="zh-CN"/>
        </w:rPr>
        <w:t>[</w:t>
      </w:r>
      <w:proofErr w:type="spellStart"/>
      <w:r w:rsidRPr="00AC006A">
        <w:rPr>
          <w:sz w:val="24"/>
          <w:lang w:eastAsia="zh-CN"/>
        </w:rPr>
        <w:t>i</w:t>
      </w:r>
      <w:proofErr w:type="spellEnd"/>
      <w:r w:rsidRPr="00AC006A">
        <w:rPr>
          <w:sz w:val="24"/>
          <w:lang w:eastAsia="zh-CN"/>
        </w:rPr>
        <w:t>] = a[</w:t>
      </w:r>
      <w:proofErr w:type="spellStart"/>
      <w:r w:rsidRPr="00AC006A">
        <w:rPr>
          <w:sz w:val="24"/>
          <w:lang w:eastAsia="zh-CN"/>
        </w:rPr>
        <w:t>i</w:t>
      </w:r>
      <w:proofErr w:type="spellEnd"/>
      <w:r w:rsidRPr="00AC006A">
        <w:rPr>
          <w:sz w:val="24"/>
          <w:lang w:eastAsia="zh-CN"/>
        </w:rPr>
        <w:t>] &amp; b[</w:t>
      </w:r>
      <w:proofErr w:type="spellStart"/>
      <w:r w:rsidRPr="00AC006A">
        <w:rPr>
          <w:sz w:val="24"/>
          <w:lang w:eastAsia="zh-CN"/>
        </w:rPr>
        <w:t>i</w:t>
      </w:r>
      <w:proofErr w:type="spellEnd"/>
      <w:r w:rsidRPr="00AC006A">
        <w:rPr>
          <w:sz w:val="24"/>
          <w:lang w:eastAsia="zh-CN"/>
        </w:rPr>
        <w:t>];</w:t>
      </w:r>
    </w:p>
    <w:p w14:paraId="76F53C66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      end</w:t>
      </w:r>
    </w:p>
    <w:p w14:paraId="391B0227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      for (</w:t>
      </w:r>
      <w:proofErr w:type="spellStart"/>
      <w:r w:rsidRPr="00AC006A">
        <w:rPr>
          <w:sz w:val="24"/>
          <w:lang w:eastAsia="zh-CN"/>
        </w:rPr>
        <w:t>i</w:t>
      </w:r>
      <w:proofErr w:type="spellEnd"/>
      <w:r w:rsidRPr="00AC006A">
        <w:rPr>
          <w:sz w:val="24"/>
          <w:lang w:eastAsia="zh-CN"/>
        </w:rPr>
        <w:t xml:space="preserve"> = 1; </w:t>
      </w:r>
      <w:proofErr w:type="spellStart"/>
      <w:r w:rsidRPr="00AC006A">
        <w:rPr>
          <w:sz w:val="24"/>
          <w:lang w:eastAsia="zh-CN"/>
        </w:rPr>
        <w:t>i</w:t>
      </w:r>
      <w:proofErr w:type="spellEnd"/>
      <w:r w:rsidRPr="00AC006A">
        <w:rPr>
          <w:sz w:val="24"/>
          <w:lang w:eastAsia="zh-CN"/>
        </w:rPr>
        <w:t xml:space="preserve"> &lt; 8; </w:t>
      </w:r>
      <w:proofErr w:type="spellStart"/>
      <w:r w:rsidRPr="00AC006A">
        <w:rPr>
          <w:sz w:val="24"/>
          <w:lang w:eastAsia="zh-CN"/>
        </w:rPr>
        <w:t>i</w:t>
      </w:r>
      <w:proofErr w:type="spellEnd"/>
      <w:r w:rsidRPr="00AC006A">
        <w:rPr>
          <w:sz w:val="24"/>
          <w:lang w:eastAsia="zh-CN"/>
        </w:rPr>
        <w:t xml:space="preserve"> = </w:t>
      </w:r>
      <w:proofErr w:type="spellStart"/>
      <w:r w:rsidRPr="00AC006A">
        <w:rPr>
          <w:sz w:val="24"/>
          <w:lang w:eastAsia="zh-CN"/>
        </w:rPr>
        <w:t>i</w:t>
      </w:r>
      <w:proofErr w:type="spellEnd"/>
      <w:r w:rsidRPr="00AC006A">
        <w:rPr>
          <w:sz w:val="24"/>
          <w:lang w:eastAsia="zh-CN"/>
        </w:rPr>
        <w:t xml:space="preserve"> + 1) begin : p</w:t>
      </w:r>
    </w:p>
    <w:p w14:paraId="5C2E57A0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        assign pc[</w:t>
      </w:r>
      <w:proofErr w:type="spellStart"/>
      <w:r w:rsidRPr="00AC006A">
        <w:rPr>
          <w:sz w:val="24"/>
          <w:lang w:eastAsia="zh-CN"/>
        </w:rPr>
        <w:t>i</w:t>
      </w:r>
      <w:proofErr w:type="spellEnd"/>
      <w:r w:rsidRPr="00AC006A">
        <w:rPr>
          <w:sz w:val="24"/>
          <w:lang w:eastAsia="zh-CN"/>
        </w:rPr>
        <w:t>] = a[i-1] | b[i-1];</w:t>
      </w:r>
    </w:p>
    <w:p w14:paraId="78E47D92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      end</w:t>
      </w:r>
    </w:p>
    <w:p w14:paraId="70B2522E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      assign pc[0] = 1'b0;</w:t>
      </w:r>
    </w:p>
    <w:p w14:paraId="0407B091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  </w:t>
      </w:r>
      <w:proofErr w:type="spellStart"/>
      <w:r w:rsidRPr="00AC006A">
        <w:rPr>
          <w:sz w:val="24"/>
          <w:lang w:eastAsia="zh-CN"/>
        </w:rPr>
        <w:t>endgenerate</w:t>
      </w:r>
      <w:proofErr w:type="spellEnd"/>
    </w:p>
    <w:p w14:paraId="360D55E9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</w:p>
    <w:p w14:paraId="38A59E11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  always @(*) begin</w:t>
      </w:r>
    </w:p>
    <w:p w14:paraId="44ADC486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      case(opcode)</w:t>
      </w:r>
    </w:p>
    <w:p w14:paraId="5959140E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        4'b0000: out = a + b; </w:t>
      </w:r>
    </w:p>
    <w:p w14:paraId="496352F3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        4'b0001: out = a - b; </w:t>
      </w:r>
    </w:p>
    <w:p w14:paraId="02720368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        4'b0010: out = a * b; </w:t>
      </w:r>
    </w:p>
    <w:p w14:paraId="6AF95910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        4'b0011: out = a / b; </w:t>
      </w:r>
    </w:p>
    <w:p w14:paraId="7ADAA210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        4'b0100: out = a &lt;&lt; 1; </w:t>
      </w:r>
    </w:p>
    <w:p w14:paraId="30883C45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        4'b0101: out = a &gt;&gt; 1; </w:t>
      </w:r>
    </w:p>
    <w:p w14:paraId="757CF1AA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        4'b0110: out = {a[6:0], a[7]}; </w:t>
      </w:r>
    </w:p>
    <w:p w14:paraId="554FF55A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        4'b0111: out = {a[0], a[7:1]}; </w:t>
      </w:r>
    </w:p>
    <w:p w14:paraId="77845B6D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        4'b1000: out = a &amp; b;</w:t>
      </w:r>
    </w:p>
    <w:p w14:paraId="2BB46DB8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        4'b1001: out = a | b; </w:t>
      </w:r>
    </w:p>
    <w:p w14:paraId="43E1EEE8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        4'b1010: out = a ^ b; </w:t>
      </w:r>
    </w:p>
    <w:p w14:paraId="4D970390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        4'b1011: out = ~(a | b); </w:t>
      </w:r>
    </w:p>
    <w:p w14:paraId="35707784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        4'b1100: out = ~(a &amp; b); </w:t>
      </w:r>
    </w:p>
    <w:p w14:paraId="36A5D261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        4'b1101: out = ~(a ^ b); </w:t>
      </w:r>
    </w:p>
    <w:p w14:paraId="12849B66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        4'b1110: out = (a &gt; b) ? 1'b1 : 1'b0; </w:t>
      </w:r>
    </w:p>
    <w:p w14:paraId="044A4876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        4'b1111: out = (a == b) ? 1'b1 : 1'b0; </w:t>
      </w:r>
    </w:p>
    <w:p w14:paraId="30CA9762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        default: out = 8'bx;</w:t>
      </w:r>
    </w:p>
    <w:p w14:paraId="671E4D23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      </w:t>
      </w:r>
      <w:proofErr w:type="spellStart"/>
      <w:r w:rsidRPr="00AC006A">
        <w:rPr>
          <w:sz w:val="24"/>
          <w:lang w:eastAsia="zh-CN"/>
        </w:rPr>
        <w:t>endcase</w:t>
      </w:r>
      <w:proofErr w:type="spellEnd"/>
    </w:p>
    <w:p w14:paraId="10821CF2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  end</w:t>
      </w:r>
    </w:p>
    <w:p w14:paraId="6A9D3299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</w:p>
    <w:p w14:paraId="2FEFBEF9" w14:textId="2BAB0AC0" w:rsidR="00453BD9" w:rsidRPr="00453BD9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proofErr w:type="spellStart"/>
      <w:r w:rsidRPr="00AC006A">
        <w:rPr>
          <w:sz w:val="24"/>
          <w:lang w:eastAsia="zh-CN"/>
        </w:rPr>
        <w:t>endmodule</w:t>
      </w:r>
      <w:proofErr w:type="spellEnd"/>
    </w:p>
    <w:p w14:paraId="1B7E1241" w14:textId="77777777" w:rsidR="00453BD9" w:rsidRPr="00453BD9" w:rsidRDefault="00453BD9" w:rsidP="00453BD9">
      <w:pPr>
        <w:autoSpaceDE w:val="0"/>
        <w:autoSpaceDN w:val="0"/>
        <w:adjustRightInd w:val="0"/>
        <w:rPr>
          <w:sz w:val="24"/>
          <w:lang w:eastAsia="zh-CN"/>
        </w:rPr>
      </w:pPr>
    </w:p>
    <w:p w14:paraId="4E8EF924" w14:textId="77777777" w:rsidR="00453BD9" w:rsidRPr="00453BD9" w:rsidRDefault="00453BD9" w:rsidP="00453BD9">
      <w:pPr>
        <w:autoSpaceDE w:val="0"/>
        <w:autoSpaceDN w:val="0"/>
        <w:adjustRightInd w:val="0"/>
        <w:rPr>
          <w:sz w:val="24"/>
          <w:lang w:eastAsia="zh-CN"/>
        </w:rPr>
      </w:pPr>
    </w:p>
    <w:p w14:paraId="5DF8B663" w14:textId="77777777" w:rsidR="00453BD9" w:rsidRPr="00453BD9" w:rsidRDefault="00453BD9" w:rsidP="00453BD9">
      <w:pPr>
        <w:autoSpaceDE w:val="0"/>
        <w:autoSpaceDN w:val="0"/>
        <w:adjustRightInd w:val="0"/>
        <w:rPr>
          <w:sz w:val="24"/>
          <w:lang w:eastAsia="zh-CN"/>
        </w:rPr>
      </w:pPr>
    </w:p>
    <w:p w14:paraId="0ECA58C8" w14:textId="77777777" w:rsidR="00453BD9" w:rsidRDefault="00453BD9" w:rsidP="00453BD9">
      <w:pPr>
        <w:autoSpaceDE w:val="0"/>
        <w:autoSpaceDN w:val="0"/>
        <w:adjustRightInd w:val="0"/>
        <w:rPr>
          <w:sz w:val="24"/>
          <w:lang w:eastAsia="zh-CN"/>
        </w:rPr>
      </w:pPr>
    </w:p>
    <w:p w14:paraId="2AB06E86" w14:textId="77777777" w:rsidR="00AC006A" w:rsidRDefault="00AC006A" w:rsidP="00453BD9">
      <w:pPr>
        <w:autoSpaceDE w:val="0"/>
        <w:autoSpaceDN w:val="0"/>
        <w:adjustRightInd w:val="0"/>
        <w:rPr>
          <w:sz w:val="24"/>
          <w:lang w:eastAsia="zh-CN"/>
        </w:rPr>
      </w:pPr>
    </w:p>
    <w:p w14:paraId="302D7F3E" w14:textId="3C15A99B" w:rsidR="00AC006A" w:rsidRDefault="00AC006A" w:rsidP="00453BD9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highlight w:val="yellow"/>
          <w:lang w:eastAsia="zh-CN"/>
        </w:rPr>
        <w:lastRenderedPageBreak/>
        <w:t>Testbench:</w:t>
      </w:r>
    </w:p>
    <w:p w14:paraId="555FB8EC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>module TB;</w:t>
      </w:r>
    </w:p>
    <w:p w14:paraId="54461D49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</w:p>
    <w:p w14:paraId="20DE5469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ab/>
        <w:t>reg [7:0] A;</w:t>
      </w:r>
    </w:p>
    <w:p w14:paraId="0C590049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ab/>
        <w:t>reg [7:0] B;</w:t>
      </w:r>
    </w:p>
    <w:p w14:paraId="4D6CB694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ab/>
        <w:t>reg [3:0] opcode;</w:t>
      </w:r>
    </w:p>
    <w:p w14:paraId="5EA51F3C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ab/>
        <w:t>wire [15:0] out;</w:t>
      </w:r>
    </w:p>
    <w:p w14:paraId="7FAC27F8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</w:p>
    <w:p w14:paraId="0A8659DF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ALU U1 (.a(A), </w:t>
      </w:r>
    </w:p>
    <w:p w14:paraId="5F326E64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        .b(B), </w:t>
      </w:r>
    </w:p>
    <w:p w14:paraId="2CC1DCE1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        .opcode(opcode), </w:t>
      </w:r>
    </w:p>
    <w:p w14:paraId="24436275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        .out(out));</w:t>
      </w:r>
    </w:p>
    <w:p w14:paraId="4824D741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</w:p>
    <w:p w14:paraId="4862ADA8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>initial begin</w:t>
      </w:r>
    </w:p>
    <w:p w14:paraId="0CACE618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  A = 8'b11010101; B = 8'b00101010; opcode = 4'b0000;</w:t>
      </w:r>
    </w:p>
    <w:p w14:paraId="6003D4F3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#2 $display("A = %b, B=%b, out", A, B);</w:t>
      </w:r>
    </w:p>
    <w:p w14:paraId="0E0D4AE4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#2 $display("A + B = %b", out[7:0]);</w:t>
      </w:r>
    </w:p>
    <w:p w14:paraId="2EFED3C9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</w:t>
      </w:r>
    </w:p>
    <w:p w14:paraId="010FA063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opcode = 4'b0001; </w:t>
      </w:r>
    </w:p>
    <w:p w14:paraId="4F88ABB0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#2 $display("A - B = %b", out[7:0]);</w:t>
      </w:r>
    </w:p>
    <w:p w14:paraId="492F61D8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opcode = 4'b0010;</w:t>
      </w:r>
    </w:p>
    <w:p w14:paraId="39C977C8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#2 $display("A * B = %b", out);</w:t>
      </w:r>
    </w:p>
    <w:p w14:paraId="0105051C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opcode = 4'b0011;</w:t>
      </w:r>
    </w:p>
    <w:p w14:paraId="38A1A14B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#2 $display("A / B = %b", out);</w:t>
      </w:r>
    </w:p>
    <w:p w14:paraId="2BB594D6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opcode = 4'b0100;</w:t>
      </w:r>
    </w:p>
    <w:p w14:paraId="701BABD5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#2 $display("A &lt;&lt; 1 = %b", out[7:0]);</w:t>
      </w:r>
    </w:p>
    <w:p w14:paraId="709BFF44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opcode = 4'b0101;</w:t>
      </w:r>
    </w:p>
    <w:p w14:paraId="2B9CBB55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#2 $display("A &gt;&gt; 1 = %b", out[7:0]);</w:t>
      </w:r>
    </w:p>
    <w:p w14:paraId="36CB6773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opcode = 4'b0110;</w:t>
      </w:r>
    </w:p>
    <w:p w14:paraId="344C69C4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#2 $display("ROL = %b", out[7:0]);</w:t>
      </w:r>
    </w:p>
    <w:p w14:paraId="72824683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</w:p>
    <w:p w14:paraId="0AD80648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opcode = 4'b0111;</w:t>
      </w:r>
    </w:p>
    <w:p w14:paraId="1C75A0D8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#2 $display("ROR = %b", out[7:0]);</w:t>
      </w:r>
    </w:p>
    <w:p w14:paraId="67A84A25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</w:p>
    <w:p w14:paraId="3E3158D0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 opcode = 4'b1000; </w:t>
      </w:r>
    </w:p>
    <w:p w14:paraId="06290892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 #2 $display("A &amp; B = %b", out[7:0]);</w:t>
      </w:r>
    </w:p>
    <w:p w14:paraId="6F3A76D1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 opcode = 4'b1001;</w:t>
      </w:r>
    </w:p>
    <w:p w14:paraId="30ED2F74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 #2 $display("A | B = %b", out[7:0]);</w:t>
      </w:r>
    </w:p>
    <w:p w14:paraId="164254FA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</w:t>
      </w:r>
    </w:p>
    <w:p w14:paraId="09C2BA83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 opcode = 4'b1010;</w:t>
      </w:r>
    </w:p>
    <w:p w14:paraId="0E79F634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 #2 $display("A ^ B = %b", out[7:0]);</w:t>
      </w:r>
    </w:p>
    <w:p w14:paraId="77E6EEB9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 </w:t>
      </w:r>
    </w:p>
    <w:p w14:paraId="71611422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 opcode = 4'b1011;</w:t>
      </w:r>
    </w:p>
    <w:p w14:paraId="344E4FF8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 #2 $display("~(A | B) = %b", out[7:0]);</w:t>
      </w:r>
    </w:p>
    <w:p w14:paraId="3B5E9B0F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 opcode = 4'b1100;</w:t>
      </w:r>
    </w:p>
    <w:p w14:paraId="376F709B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 #2 $display("~(A &amp; B) = %b", out[7:0]);</w:t>
      </w:r>
    </w:p>
    <w:p w14:paraId="493FC233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 opcode = 4'b1101;</w:t>
      </w:r>
    </w:p>
    <w:p w14:paraId="2E09FAD7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 #2 $display("~(A ^ B) = %b", out[7:0]);</w:t>
      </w:r>
    </w:p>
    <w:p w14:paraId="4FE8DB8D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 opcode = 4'b1110;</w:t>
      </w:r>
    </w:p>
    <w:p w14:paraId="333B9B12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#2 $display("A &gt; B = %</w:t>
      </w:r>
      <w:proofErr w:type="spellStart"/>
      <w:r w:rsidRPr="00AC006A">
        <w:rPr>
          <w:sz w:val="24"/>
          <w:lang w:eastAsia="zh-CN"/>
        </w:rPr>
        <w:t>b",out</w:t>
      </w:r>
      <w:proofErr w:type="spellEnd"/>
      <w:r w:rsidRPr="00AC006A">
        <w:rPr>
          <w:sz w:val="24"/>
          <w:lang w:eastAsia="zh-CN"/>
        </w:rPr>
        <w:t>[7:0]);</w:t>
      </w:r>
    </w:p>
    <w:p w14:paraId="10B8DC21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lastRenderedPageBreak/>
        <w:t xml:space="preserve">    </w:t>
      </w:r>
    </w:p>
    <w:p w14:paraId="1EE1A89F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  opcode = 4'b1111;</w:t>
      </w:r>
    </w:p>
    <w:p w14:paraId="520E8BF1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  #2 $display("A == B = %b", out[7:0]);</w:t>
      </w:r>
    </w:p>
    <w:p w14:paraId="131B6E87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</w:t>
      </w:r>
    </w:p>
    <w:p w14:paraId="1E6BD995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  end</w:t>
      </w:r>
    </w:p>
    <w:p w14:paraId="2A86E6DF" w14:textId="77777777" w:rsidR="00AC006A" w:rsidRP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r w:rsidRPr="00AC006A">
        <w:rPr>
          <w:sz w:val="24"/>
          <w:lang w:eastAsia="zh-CN"/>
        </w:rPr>
        <w:t xml:space="preserve">  </w:t>
      </w:r>
    </w:p>
    <w:p w14:paraId="1120B8AF" w14:textId="1453C644" w:rsidR="00AC006A" w:rsidRDefault="00AC006A" w:rsidP="00AC006A">
      <w:pPr>
        <w:autoSpaceDE w:val="0"/>
        <w:autoSpaceDN w:val="0"/>
        <w:adjustRightInd w:val="0"/>
        <w:rPr>
          <w:sz w:val="24"/>
          <w:lang w:eastAsia="zh-CN"/>
        </w:rPr>
      </w:pPr>
      <w:proofErr w:type="spellStart"/>
      <w:r w:rsidRPr="00AC006A">
        <w:rPr>
          <w:sz w:val="24"/>
          <w:lang w:eastAsia="zh-CN"/>
        </w:rPr>
        <w:t>endmodule</w:t>
      </w:r>
      <w:proofErr w:type="spellEnd"/>
    </w:p>
    <w:p w14:paraId="6325588E" w14:textId="514EB28E" w:rsidR="00AC006A" w:rsidRDefault="00AC006A" w:rsidP="00453BD9">
      <w:pPr>
        <w:autoSpaceDE w:val="0"/>
        <w:autoSpaceDN w:val="0"/>
        <w:adjustRightInd w:val="0"/>
        <w:rPr>
          <w:sz w:val="24"/>
          <w:lang w:eastAsia="zh-CN"/>
        </w:rPr>
      </w:pPr>
    </w:p>
    <w:p w14:paraId="4443F5CA" w14:textId="2AEEB9EF" w:rsidR="00AC006A" w:rsidRDefault="00AC006A" w:rsidP="00453BD9">
      <w:pPr>
        <w:autoSpaceDE w:val="0"/>
        <w:autoSpaceDN w:val="0"/>
        <w:adjustRightInd w:val="0"/>
        <w:rPr>
          <w:sz w:val="24"/>
          <w:lang w:eastAsia="zh-CN"/>
        </w:rPr>
      </w:pPr>
      <w:proofErr w:type="spellStart"/>
      <w:r>
        <w:rPr>
          <w:sz w:val="24"/>
          <w:lang w:eastAsia="zh-CN"/>
        </w:rPr>
        <w:t>Edaplayground</w:t>
      </w:r>
      <w:proofErr w:type="spellEnd"/>
      <w:r>
        <w:rPr>
          <w:sz w:val="24"/>
          <w:lang w:eastAsia="zh-CN"/>
        </w:rPr>
        <w:t xml:space="preserve">: </w:t>
      </w:r>
      <w:hyperlink r:id="rId11" w:history="1">
        <w:r w:rsidRPr="005A3E3E">
          <w:rPr>
            <w:rStyle w:val="Hyperlink"/>
            <w:sz w:val="24"/>
            <w:lang w:eastAsia="zh-CN"/>
          </w:rPr>
          <w:t>https://www.edaplayground.com/x/KR7r</w:t>
        </w:r>
      </w:hyperlink>
    </w:p>
    <w:p w14:paraId="18EC1AA1" w14:textId="77777777" w:rsidR="00AC006A" w:rsidRDefault="00AC006A" w:rsidP="00453BD9">
      <w:pPr>
        <w:autoSpaceDE w:val="0"/>
        <w:autoSpaceDN w:val="0"/>
        <w:adjustRightInd w:val="0"/>
        <w:rPr>
          <w:sz w:val="24"/>
          <w:lang w:eastAsia="zh-CN"/>
        </w:rPr>
      </w:pPr>
    </w:p>
    <w:p w14:paraId="62C08E68" w14:textId="77777777" w:rsidR="00AC006A" w:rsidRPr="00E4755F" w:rsidRDefault="00AC006A" w:rsidP="00453BD9">
      <w:pPr>
        <w:autoSpaceDE w:val="0"/>
        <w:autoSpaceDN w:val="0"/>
        <w:adjustRightInd w:val="0"/>
        <w:rPr>
          <w:sz w:val="24"/>
          <w:lang w:eastAsia="zh-CN"/>
        </w:rPr>
      </w:pPr>
    </w:p>
    <w:sectPr w:rsidR="00AC006A" w:rsidRPr="00E4755F" w:rsidSect="00A8731E">
      <w:pgSz w:w="12240" w:h="15840"/>
      <w:pgMar w:top="900" w:right="171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6F21C" w14:textId="77777777" w:rsidR="00F947ED" w:rsidRDefault="00F947ED" w:rsidP="005D499D">
      <w:r>
        <w:separator/>
      </w:r>
    </w:p>
  </w:endnote>
  <w:endnote w:type="continuationSeparator" w:id="0">
    <w:p w14:paraId="13C1679F" w14:textId="77777777" w:rsidR="00F947ED" w:rsidRDefault="00F947ED" w:rsidP="005D4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SimSun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DDA3E" w14:textId="77777777" w:rsidR="00F947ED" w:rsidRDefault="00F947ED" w:rsidP="005D499D">
      <w:r>
        <w:separator/>
      </w:r>
    </w:p>
  </w:footnote>
  <w:footnote w:type="continuationSeparator" w:id="0">
    <w:p w14:paraId="327F5351" w14:textId="77777777" w:rsidR="00F947ED" w:rsidRDefault="00F947ED" w:rsidP="005D49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3"/>
      <w:numFmt w:val="decimal"/>
      <w:suff w:val="space"/>
      <w:lvlText w:val="%1.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11"/>
      <w:numFmt w:val="decimal"/>
      <w:suff w:val="space"/>
      <w:lvlText w:val="%1.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5"/>
      <w:numFmt w:val="decimal"/>
      <w:suff w:val="space"/>
      <w:lvlText w:val="%1."/>
      <w:lvlJc w:val="left"/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E26965"/>
    <w:multiLevelType w:val="hybridMultilevel"/>
    <w:tmpl w:val="6892436A"/>
    <w:lvl w:ilvl="0" w:tplc="961881F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796EAA"/>
    <w:multiLevelType w:val="hybridMultilevel"/>
    <w:tmpl w:val="FF6EB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38AB574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46FF0"/>
    <w:multiLevelType w:val="hybridMultilevel"/>
    <w:tmpl w:val="7940233A"/>
    <w:lvl w:ilvl="0" w:tplc="90C085C0">
      <w:numFmt w:val="bullet"/>
      <w:lvlText w:val="-"/>
      <w:lvlJc w:val="left"/>
      <w:pPr>
        <w:ind w:left="180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2F55318"/>
    <w:multiLevelType w:val="singleLevel"/>
    <w:tmpl w:val="0346D732"/>
    <w:lvl w:ilvl="0">
      <w:start w:val="1"/>
      <w:numFmt w:val="decimal"/>
      <w:suff w:val="space"/>
      <w:lvlText w:val="%1."/>
      <w:lvlJc w:val="left"/>
      <w:rPr>
        <w:sz w:val="24"/>
        <w:szCs w:val="24"/>
      </w:rPr>
    </w:lvl>
  </w:abstractNum>
  <w:num w:numId="1" w16cid:durableId="1912690866">
    <w:abstractNumId w:val="7"/>
  </w:num>
  <w:num w:numId="2" w16cid:durableId="1247493505">
    <w:abstractNumId w:val="3"/>
  </w:num>
  <w:num w:numId="3" w16cid:durableId="638847842">
    <w:abstractNumId w:val="2"/>
  </w:num>
  <w:num w:numId="4" w16cid:durableId="1885285082">
    <w:abstractNumId w:val="1"/>
  </w:num>
  <w:num w:numId="5" w16cid:durableId="169613443">
    <w:abstractNumId w:val="0"/>
  </w:num>
  <w:num w:numId="6" w16cid:durableId="1529105415">
    <w:abstractNumId w:val="5"/>
  </w:num>
  <w:num w:numId="7" w16cid:durableId="229463139">
    <w:abstractNumId w:val="4"/>
  </w:num>
  <w:num w:numId="8" w16cid:durableId="15135697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25A0"/>
    <w:rsid w:val="00024204"/>
    <w:rsid w:val="00025C67"/>
    <w:rsid w:val="0004578D"/>
    <w:rsid w:val="00065D9B"/>
    <w:rsid w:val="00066130"/>
    <w:rsid w:val="00072376"/>
    <w:rsid w:val="00086983"/>
    <w:rsid w:val="000A26AD"/>
    <w:rsid w:val="000A5044"/>
    <w:rsid w:val="000B204A"/>
    <w:rsid w:val="000C0F1B"/>
    <w:rsid w:val="000C323F"/>
    <w:rsid w:val="000C360E"/>
    <w:rsid w:val="000E29C9"/>
    <w:rsid w:val="000F33AC"/>
    <w:rsid w:val="000F64B1"/>
    <w:rsid w:val="000F674C"/>
    <w:rsid w:val="000F6817"/>
    <w:rsid w:val="0010029F"/>
    <w:rsid w:val="00102A2D"/>
    <w:rsid w:val="00105FF6"/>
    <w:rsid w:val="00110A75"/>
    <w:rsid w:val="00113E59"/>
    <w:rsid w:val="00122240"/>
    <w:rsid w:val="0012477B"/>
    <w:rsid w:val="00125B78"/>
    <w:rsid w:val="00144E30"/>
    <w:rsid w:val="001457F0"/>
    <w:rsid w:val="00145B96"/>
    <w:rsid w:val="00145E0A"/>
    <w:rsid w:val="001546E4"/>
    <w:rsid w:val="00155026"/>
    <w:rsid w:val="001637D9"/>
    <w:rsid w:val="00165779"/>
    <w:rsid w:val="00170DCE"/>
    <w:rsid w:val="00172A27"/>
    <w:rsid w:val="00196CBE"/>
    <w:rsid w:val="001A0382"/>
    <w:rsid w:val="001A12F5"/>
    <w:rsid w:val="001A560B"/>
    <w:rsid w:val="001C3131"/>
    <w:rsid w:val="001C5034"/>
    <w:rsid w:val="001D10C6"/>
    <w:rsid w:val="001E1EDC"/>
    <w:rsid w:val="001F5FEB"/>
    <w:rsid w:val="0020446C"/>
    <w:rsid w:val="00205639"/>
    <w:rsid w:val="00205A65"/>
    <w:rsid w:val="00205FEE"/>
    <w:rsid w:val="002176AA"/>
    <w:rsid w:val="00222C52"/>
    <w:rsid w:val="00224BA5"/>
    <w:rsid w:val="00230D4A"/>
    <w:rsid w:val="00231536"/>
    <w:rsid w:val="00231B7C"/>
    <w:rsid w:val="002344F7"/>
    <w:rsid w:val="0024544B"/>
    <w:rsid w:val="00253CF9"/>
    <w:rsid w:val="00261132"/>
    <w:rsid w:val="00262341"/>
    <w:rsid w:val="00270E35"/>
    <w:rsid w:val="00285B96"/>
    <w:rsid w:val="002A3423"/>
    <w:rsid w:val="002A48F4"/>
    <w:rsid w:val="002B0B45"/>
    <w:rsid w:val="002B327B"/>
    <w:rsid w:val="002C1272"/>
    <w:rsid w:val="002C1ABC"/>
    <w:rsid w:val="002C34DE"/>
    <w:rsid w:val="002C3C6F"/>
    <w:rsid w:val="002C76F4"/>
    <w:rsid w:val="002F3012"/>
    <w:rsid w:val="002F66A9"/>
    <w:rsid w:val="0030417A"/>
    <w:rsid w:val="00310CAE"/>
    <w:rsid w:val="003153A1"/>
    <w:rsid w:val="00321F6E"/>
    <w:rsid w:val="00324DC7"/>
    <w:rsid w:val="00327743"/>
    <w:rsid w:val="00327E4C"/>
    <w:rsid w:val="00332F8B"/>
    <w:rsid w:val="00335961"/>
    <w:rsid w:val="00343A66"/>
    <w:rsid w:val="003464BC"/>
    <w:rsid w:val="003547BD"/>
    <w:rsid w:val="00365930"/>
    <w:rsid w:val="0036640E"/>
    <w:rsid w:val="00367E81"/>
    <w:rsid w:val="00371D22"/>
    <w:rsid w:val="00372B8F"/>
    <w:rsid w:val="003737EE"/>
    <w:rsid w:val="00377DF0"/>
    <w:rsid w:val="00387596"/>
    <w:rsid w:val="0039396A"/>
    <w:rsid w:val="00394023"/>
    <w:rsid w:val="00397FAE"/>
    <w:rsid w:val="003A34D6"/>
    <w:rsid w:val="003B15EA"/>
    <w:rsid w:val="003D0D21"/>
    <w:rsid w:val="003E3640"/>
    <w:rsid w:val="003E60E2"/>
    <w:rsid w:val="003E7222"/>
    <w:rsid w:val="003F64DB"/>
    <w:rsid w:val="003F68CD"/>
    <w:rsid w:val="00402A7B"/>
    <w:rsid w:val="0041563D"/>
    <w:rsid w:val="0041667F"/>
    <w:rsid w:val="00427D9B"/>
    <w:rsid w:val="004416EB"/>
    <w:rsid w:val="004451B3"/>
    <w:rsid w:val="00453BD9"/>
    <w:rsid w:val="0046451C"/>
    <w:rsid w:val="00474441"/>
    <w:rsid w:val="00474BDD"/>
    <w:rsid w:val="00480616"/>
    <w:rsid w:val="00482328"/>
    <w:rsid w:val="00491506"/>
    <w:rsid w:val="00492CE0"/>
    <w:rsid w:val="00496C83"/>
    <w:rsid w:val="004973BE"/>
    <w:rsid w:val="004B0518"/>
    <w:rsid w:val="004B152C"/>
    <w:rsid w:val="004B6480"/>
    <w:rsid w:val="004C018E"/>
    <w:rsid w:val="004C089B"/>
    <w:rsid w:val="004C407B"/>
    <w:rsid w:val="004C44C2"/>
    <w:rsid w:val="004D0D93"/>
    <w:rsid w:val="004D53D9"/>
    <w:rsid w:val="004F1B76"/>
    <w:rsid w:val="004F1BA5"/>
    <w:rsid w:val="004F6D6F"/>
    <w:rsid w:val="00520B04"/>
    <w:rsid w:val="005213FF"/>
    <w:rsid w:val="005264FF"/>
    <w:rsid w:val="0052727C"/>
    <w:rsid w:val="00537897"/>
    <w:rsid w:val="00540D58"/>
    <w:rsid w:val="00542C75"/>
    <w:rsid w:val="00552597"/>
    <w:rsid w:val="00556D3E"/>
    <w:rsid w:val="0056102C"/>
    <w:rsid w:val="00567321"/>
    <w:rsid w:val="00567417"/>
    <w:rsid w:val="005723F2"/>
    <w:rsid w:val="005754CB"/>
    <w:rsid w:val="00586141"/>
    <w:rsid w:val="005865DE"/>
    <w:rsid w:val="005A1512"/>
    <w:rsid w:val="005A371F"/>
    <w:rsid w:val="005A5A4F"/>
    <w:rsid w:val="005A76D5"/>
    <w:rsid w:val="005B3121"/>
    <w:rsid w:val="005B4449"/>
    <w:rsid w:val="005B446E"/>
    <w:rsid w:val="005B59F9"/>
    <w:rsid w:val="005C0668"/>
    <w:rsid w:val="005D468C"/>
    <w:rsid w:val="005D499D"/>
    <w:rsid w:val="005D7565"/>
    <w:rsid w:val="005E73FA"/>
    <w:rsid w:val="005F62CF"/>
    <w:rsid w:val="005F6AB2"/>
    <w:rsid w:val="00605C70"/>
    <w:rsid w:val="0061323E"/>
    <w:rsid w:val="0062556E"/>
    <w:rsid w:val="00627309"/>
    <w:rsid w:val="0062756C"/>
    <w:rsid w:val="00630369"/>
    <w:rsid w:val="00636960"/>
    <w:rsid w:val="0064370E"/>
    <w:rsid w:val="006525A3"/>
    <w:rsid w:val="00654839"/>
    <w:rsid w:val="00686BD8"/>
    <w:rsid w:val="006914F6"/>
    <w:rsid w:val="0069276B"/>
    <w:rsid w:val="0069329C"/>
    <w:rsid w:val="00693C60"/>
    <w:rsid w:val="006A05AC"/>
    <w:rsid w:val="006A0965"/>
    <w:rsid w:val="006A1499"/>
    <w:rsid w:val="006C25D8"/>
    <w:rsid w:val="006C29EB"/>
    <w:rsid w:val="006C3491"/>
    <w:rsid w:val="006D29DE"/>
    <w:rsid w:val="006E057F"/>
    <w:rsid w:val="006E4984"/>
    <w:rsid w:val="006E4C93"/>
    <w:rsid w:val="006E57B9"/>
    <w:rsid w:val="006F64E6"/>
    <w:rsid w:val="0070057A"/>
    <w:rsid w:val="00702D50"/>
    <w:rsid w:val="0071053F"/>
    <w:rsid w:val="00713654"/>
    <w:rsid w:val="00730D71"/>
    <w:rsid w:val="007323CA"/>
    <w:rsid w:val="00736302"/>
    <w:rsid w:val="00741996"/>
    <w:rsid w:val="007420FD"/>
    <w:rsid w:val="0075177C"/>
    <w:rsid w:val="007607B7"/>
    <w:rsid w:val="00785D4D"/>
    <w:rsid w:val="00786D52"/>
    <w:rsid w:val="007A104F"/>
    <w:rsid w:val="007A375A"/>
    <w:rsid w:val="007B0C9C"/>
    <w:rsid w:val="007B3584"/>
    <w:rsid w:val="007B5A54"/>
    <w:rsid w:val="007D2354"/>
    <w:rsid w:val="007D63EA"/>
    <w:rsid w:val="007E4F81"/>
    <w:rsid w:val="007E68DA"/>
    <w:rsid w:val="007F27A4"/>
    <w:rsid w:val="007F486D"/>
    <w:rsid w:val="007F5EB6"/>
    <w:rsid w:val="0081176A"/>
    <w:rsid w:val="00813A9C"/>
    <w:rsid w:val="00814311"/>
    <w:rsid w:val="00825A18"/>
    <w:rsid w:val="00826C80"/>
    <w:rsid w:val="008313B8"/>
    <w:rsid w:val="008374F7"/>
    <w:rsid w:val="008409F5"/>
    <w:rsid w:val="008437EE"/>
    <w:rsid w:val="00843B52"/>
    <w:rsid w:val="00862ACC"/>
    <w:rsid w:val="00864C16"/>
    <w:rsid w:val="0087108E"/>
    <w:rsid w:val="00875E90"/>
    <w:rsid w:val="00877E4B"/>
    <w:rsid w:val="00890ECB"/>
    <w:rsid w:val="008A5C47"/>
    <w:rsid w:val="008A7CD1"/>
    <w:rsid w:val="008B6A18"/>
    <w:rsid w:val="008D188D"/>
    <w:rsid w:val="008D6ECE"/>
    <w:rsid w:val="008D7668"/>
    <w:rsid w:val="008E2EBA"/>
    <w:rsid w:val="008E5590"/>
    <w:rsid w:val="008F2793"/>
    <w:rsid w:val="008F771D"/>
    <w:rsid w:val="009272EA"/>
    <w:rsid w:val="00927EC5"/>
    <w:rsid w:val="009308F0"/>
    <w:rsid w:val="00931F71"/>
    <w:rsid w:val="00955C41"/>
    <w:rsid w:val="00962137"/>
    <w:rsid w:val="009640BA"/>
    <w:rsid w:val="0097150F"/>
    <w:rsid w:val="00980037"/>
    <w:rsid w:val="0098451B"/>
    <w:rsid w:val="00993E1F"/>
    <w:rsid w:val="00993F45"/>
    <w:rsid w:val="009A1FD2"/>
    <w:rsid w:val="009A5044"/>
    <w:rsid w:val="009B0B62"/>
    <w:rsid w:val="009B223C"/>
    <w:rsid w:val="009D2542"/>
    <w:rsid w:val="00A25A0E"/>
    <w:rsid w:val="00A30326"/>
    <w:rsid w:val="00A3256F"/>
    <w:rsid w:val="00A34B5D"/>
    <w:rsid w:val="00A35095"/>
    <w:rsid w:val="00A3535E"/>
    <w:rsid w:val="00A35EC7"/>
    <w:rsid w:val="00A419E9"/>
    <w:rsid w:val="00A44C07"/>
    <w:rsid w:val="00A467B7"/>
    <w:rsid w:val="00A6069C"/>
    <w:rsid w:val="00A618F9"/>
    <w:rsid w:val="00A627F6"/>
    <w:rsid w:val="00A7084E"/>
    <w:rsid w:val="00A749BE"/>
    <w:rsid w:val="00A82541"/>
    <w:rsid w:val="00A872C0"/>
    <w:rsid w:val="00A8731E"/>
    <w:rsid w:val="00A90277"/>
    <w:rsid w:val="00A93FE9"/>
    <w:rsid w:val="00A97F87"/>
    <w:rsid w:val="00AA34F2"/>
    <w:rsid w:val="00AA58FE"/>
    <w:rsid w:val="00AB323B"/>
    <w:rsid w:val="00AC006A"/>
    <w:rsid w:val="00AC3C96"/>
    <w:rsid w:val="00AC62BA"/>
    <w:rsid w:val="00AD27BE"/>
    <w:rsid w:val="00AD3B95"/>
    <w:rsid w:val="00AD4A9A"/>
    <w:rsid w:val="00AD6826"/>
    <w:rsid w:val="00AE5FD1"/>
    <w:rsid w:val="00AF1CB9"/>
    <w:rsid w:val="00AF75F0"/>
    <w:rsid w:val="00B0046D"/>
    <w:rsid w:val="00B00B15"/>
    <w:rsid w:val="00B127ED"/>
    <w:rsid w:val="00B12BE7"/>
    <w:rsid w:val="00B21505"/>
    <w:rsid w:val="00B21808"/>
    <w:rsid w:val="00B237CF"/>
    <w:rsid w:val="00B25299"/>
    <w:rsid w:val="00B25B02"/>
    <w:rsid w:val="00B3279F"/>
    <w:rsid w:val="00B330FA"/>
    <w:rsid w:val="00B36579"/>
    <w:rsid w:val="00B47A92"/>
    <w:rsid w:val="00B51D1B"/>
    <w:rsid w:val="00B5587C"/>
    <w:rsid w:val="00B55F8C"/>
    <w:rsid w:val="00B568CE"/>
    <w:rsid w:val="00B64D47"/>
    <w:rsid w:val="00B66FAD"/>
    <w:rsid w:val="00B8197A"/>
    <w:rsid w:val="00B84CDF"/>
    <w:rsid w:val="00B85398"/>
    <w:rsid w:val="00B94270"/>
    <w:rsid w:val="00BA24F8"/>
    <w:rsid w:val="00BC3AAF"/>
    <w:rsid w:val="00BC5B7C"/>
    <w:rsid w:val="00BE1809"/>
    <w:rsid w:val="00C16AEE"/>
    <w:rsid w:val="00C21D95"/>
    <w:rsid w:val="00C27943"/>
    <w:rsid w:val="00C36299"/>
    <w:rsid w:val="00C6772B"/>
    <w:rsid w:val="00C85619"/>
    <w:rsid w:val="00CA6AE2"/>
    <w:rsid w:val="00CB4BDD"/>
    <w:rsid w:val="00CB539F"/>
    <w:rsid w:val="00CB6726"/>
    <w:rsid w:val="00CC3190"/>
    <w:rsid w:val="00CC41DE"/>
    <w:rsid w:val="00CC42BD"/>
    <w:rsid w:val="00CE088C"/>
    <w:rsid w:val="00CE642D"/>
    <w:rsid w:val="00CF2DEA"/>
    <w:rsid w:val="00D05A9D"/>
    <w:rsid w:val="00D13380"/>
    <w:rsid w:val="00D17902"/>
    <w:rsid w:val="00D31EE1"/>
    <w:rsid w:val="00D364B0"/>
    <w:rsid w:val="00D43F98"/>
    <w:rsid w:val="00D61AF3"/>
    <w:rsid w:val="00D90DD5"/>
    <w:rsid w:val="00D92C8B"/>
    <w:rsid w:val="00DA4EF3"/>
    <w:rsid w:val="00DC2150"/>
    <w:rsid w:val="00DC22DD"/>
    <w:rsid w:val="00DC7C84"/>
    <w:rsid w:val="00DD4673"/>
    <w:rsid w:val="00DE1A92"/>
    <w:rsid w:val="00DF0B5C"/>
    <w:rsid w:val="00DF3AEA"/>
    <w:rsid w:val="00DF7817"/>
    <w:rsid w:val="00E01050"/>
    <w:rsid w:val="00E02FC8"/>
    <w:rsid w:val="00E04233"/>
    <w:rsid w:val="00E05000"/>
    <w:rsid w:val="00E0522C"/>
    <w:rsid w:val="00E13290"/>
    <w:rsid w:val="00E17750"/>
    <w:rsid w:val="00E213E8"/>
    <w:rsid w:val="00E317EF"/>
    <w:rsid w:val="00E321DE"/>
    <w:rsid w:val="00E375E9"/>
    <w:rsid w:val="00E43B9E"/>
    <w:rsid w:val="00E4755F"/>
    <w:rsid w:val="00E531D3"/>
    <w:rsid w:val="00E6279C"/>
    <w:rsid w:val="00E655E2"/>
    <w:rsid w:val="00E66A82"/>
    <w:rsid w:val="00E84026"/>
    <w:rsid w:val="00E87403"/>
    <w:rsid w:val="00EA598B"/>
    <w:rsid w:val="00EB5D0D"/>
    <w:rsid w:val="00EC4825"/>
    <w:rsid w:val="00EC5AAC"/>
    <w:rsid w:val="00ED1426"/>
    <w:rsid w:val="00ED5CD4"/>
    <w:rsid w:val="00ED6D0C"/>
    <w:rsid w:val="00EE4FF4"/>
    <w:rsid w:val="00F05920"/>
    <w:rsid w:val="00F14ADD"/>
    <w:rsid w:val="00F23DA2"/>
    <w:rsid w:val="00F24EC7"/>
    <w:rsid w:val="00F345F6"/>
    <w:rsid w:val="00F37C3F"/>
    <w:rsid w:val="00F420E8"/>
    <w:rsid w:val="00F50FE0"/>
    <w:rsid w:val="00F55348"/>
    <w:rsid w:val="00F60597"/>
    <w:rsid w:val="00F64DF5"/>
    <w:rsid w:val="00F6507B"/>
    <w:rsid w:val="00F765E8"/>
    <w:rsid w:val="00F76EBA"/>
    <w:rsid w:val="00F81D3D"/>
    <w:rsid w:val="00F87757"/>
    <w:rsid w:val="00F90A6B"/>
    <w:rsid w:val="00F947ED"/>
    <w:rsid w:val="00FB06A7"/>
    <w:rsid w:val="00FB2F6B"/>
    <w:rsid w:val="00FB5A9F"/>
    <w:rsid w:val="00FD1067"/>
    <w:rsid w:val="00FD1D18"/>
    <w:rsid w:val="00FD280D"/>
    <w:rsid w:val="00FD4B2C"/>
    <w:rsid w:val="00FE1964"/>
    <w:rsid w:val="00FE2286"/>
    <w:rsid w:val="00FE4FF6"/>
    <w:rsid w:val="00FE69EE"/>
    <w:rsid w:val="00FF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54442872"/>
  <w15:docId w15:val="{3A1C92E5-B817-4A72-A31C-57610C20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Spacing">
    <w:name w:val="No Spacing"/>
    <w:qFormat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417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36302"/>
    <w:rPr>
      <w:color w:val="808080"/>
    </w:rPr>
  </w:style>
  <w:style w:type="table" w:styleId="TableGrid">
    <w:name w:val="Table Grid"/>
    <w:basedOn w:val="TableNormal"/>
    <w:uiPriority w:val="59"/>
    <w:rsid w:val="008117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B31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5B31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3121"/>
    <w:rPr>
      <w:rFonts w:ascii="Courier New" w:eastAsia="Times New Roman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5D49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499D"/>
    <w:rPr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D49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499D"/>
    <w:rPr>
      <w:sz w:val="28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4B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5A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3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daplayground.com/x/KR7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edaplayground.com/x/vhM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daplayground.com/x/PHY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27260-FBC4-483C-8384-EE35E4532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7</Pages>
  <Words>961</Words>
  <Characters>5480</Characters>
  <Application>Microsoft Office Word</Application>
  <DocSecurity>0</DocSecurity>
  <PresentationFormat/>
  <Lines>45</Lines>
  <Paragraphs>12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Alex Yang</dc:creator>
  <cp:lastModifiedBy>19830</cp:lastModifiedBy>
  <cp:revision>1093</cp:revision>
  <cp:lastPrinted>2019-09-22T05:47:00Z</cp:lastPrinted>
  <dcterms:created xsi:type="dcterms:W3CDTF">2021-01-21T21:46:00Z</dcterms:created>
  <dcterms:modified xsi:type="dcterms:W3CDTF">2023-04-10T21:05:00Z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